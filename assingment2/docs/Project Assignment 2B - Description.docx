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783625" w14:textId="6D195CD2" w:rsidR="002569BC" w:rsidRPr="00316B8B" w:rsidRDefault="002569BC">
      <w:pPr>
        <w:jc w:val="center"/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 xml:space="preserve">Assignment </w:t>
      </w:r>
      <w:r w:rsidR="004B5936" w:rsidRPr="00316B8B">
        <w:rPr>
          <w:rFonts w:ascii="Cambria" w:hAnsi="Cambria" w:cs="Cambria"/>
          <w:b/>
        </w:rPr>
        <w:t>2</w:t>
      </w:r>
      <w:r w:rsidRPr="00316B8B">
        <w:rPr>
          <w:rFonts w:ascii="Cambria" w:hAnsi="Cambria" w:cs="Cambria"/>
          <w:b/>
        </w:rPr>
        <w:t xml:space="preserve"> – </w:t>
      </w:r>
      <w:r w:rsidR="00CA554C">
        <w:rPr>
          <w:rFonts w:ascii="Cambria" w:hAnsi="Cambria" w:cs="Cambria"/>
          <w:b/>
        </w:rPr>
        <w:t>JavaScript Frameworks</w:t>
      </w:r>
    </w:p>
    <w:p w14:paraId="72C2170F" w14:textId="77777777" w:rsidR="002569BC" w:rsidRPr="00316B8B" w:rsidRDefault="002569BC">
      <w:pPr>
        <w:rPr>
          <w:rFonts w:ascii="Cambria" w:hAnsi="Cambria" w:cs="Cambria"/>
          <w:b/>
        </w:rPr>
      </w:pPr>
    </w:p>
    <w:p w14:paraId="1AFB90B0" w14:textId="7F2130E8" w:rsidR="002569BC" w:rsidRPr="00316B8B" w:rsidRDefault="002569BC">
      <w:p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This assignment requires you to create a new </w:t>
      </w:r>
      <w:r w:rsidR="00E83020" w:rsidRPr="00316B8B">
        <w:rPr>
          <w:rFonts w:ascii="Cambria" w:hAnsi="Cambria" w:cs="Cambria"/>
        </w:rPr>
        <w:t>NodeJS application using ExpressJS</w:t>
      </w:r>
      <w:r w:rsidRPr="00316B8B">
        <w:rPr>
          <w:rFonts w:ascii="Cambria" w:hAnsi="Cambria" w:cs="Cambria"/>
        </w:rPr>
        <w:t xml:space="preserve">, </w:t>
      </w:r>
      <w:r w:rsidR="00505BDC" w:rsidRPr="00316B8B">
        <w:rPr>
          <w:rFonts w:ascii="Cambria" w:hAnsi="Cambria" w:cs="Cambria"/>
        </w:rPr>
        <w:t>MongoDB / Mongoose</w:t>
      </w:r>
      <w:r w:rsidR="00E83020" w:rsidRPr="00316B8B">
        <w:rPr>
          <w:rFonts w:ascii="Cambria" w:hAnsi="Cambria" w:cs="Cambria"/>
        </w:rPr>
        <w:t xml:space="preserve">, and </w:t>
      </w:r>
      <w:r w:rsidR="0039572B">
        <w:rPr>
          <w:rFonts w:ascii="Cambria" w:hAnsi="Cambria" w:cs="Cambria"/>
        </w:rPr>
        <w:t>HBS</w:t>
      </w:r>
      <w:r w:rsidR="00E83020" w:rsidRPr="00316B8B">
        <w:rPr>
          <w:rFonts w:ascii="Cambria" w:hAnsi="Cambria" w:cs="Cambria"/>
        </w:rPr>
        <w:t xml:space="preserve"> Templating</w:t>
      </w:r>
      <w:r w:rsidR="00E41B97" w:rsidRPr="00316B8B">
        <w:rPr>
          <w:rFonts w:ascii="Cambria" w:hAnsi="Cambria" w:cs="Cambria"/>
        </w:rPr>
        <w:t>.</w:t>
      </w:r>
      <w:r w:rsidRPr="00316B8B">
        <w:rPr>
          <w:rFonts w:ascii="Cambria" w:hAnsi="Cambria" w:cs="Cambria"/>
        </w:rPr>
        <w:t xml:space="preserve">  Your mark counts for </w:t>
      </w:r>
      <w:r w:rsidR="00833425" w:rsidRPr="00316B8B">
        <w:rPr>
          <w:rFonts w:ascii="Cambria" w:hAnsi="Cambria" w:cs="Cambria"/>
        </w:rPr>
        <w:t>2</w:t>
      </w:r>
      <w:r w:rsidR="00C42C13">
        <w:rPr>
          <w:rFonts w:ascii="Cambria" w:hAnsi="Cambria" w:cs="Cambria"/>
        </w:rPr>
        <w:t>5</w:t>
      </w:r>
      <w:r w:rsidRPr="00316B8B">
        <w:rPr>
          <w:rFonts w:ascii="Cambria" w:hAnsi="Cambria" w:cs="Cambria"/>
        </w:rPr>
        <w:t>% of your final grade.</w:t>
      </w:r>
    </w:p>
    <w:p w14:paraId="3FEA7BB1" w14:textId="77777777" w:rsidR="002569BC" w:rsidRPr="00316B8B" w:rsidRDefault="002569BC">
      <w:pPr>
        <w:rPr>
          <w:rFonts w:ascii="Cambria" w:hAnsi="Cambria" w:cs="Cambria"/>
          <w:b/>
          <w:bCs/>
        </w:rPr>
      </w:pPr>
    </w:p>
    <w:p w14:paraId="3577B4BD" w14:textId="60044EFB" w:rsidR="00F929EE" w:rsidRDefault="002569BC">
      <w:pPr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>Submission Requirements via Blackboard:</w:t>
      </w:r>
      <w:r w:rsidR="00C968E0" w:rsidRPr="00316B8B">
        <w:rPr>
          <w:rFonts w:ascii="Cambria" w:hAnsi="Cambria" w:cs="Cambria"/>
          <w:b/>
        </w:rPr>
        <w:br/>
      </w:r>
    </w:p>
    <w:p w14:paraId="2056E7D9" w14:textId="61E1DABA" w:rsidR="007932D7" w:rsidRPr="007932D7" w:rsidRDefault="007932D7" w:rsidP="00A7424D">
      <w:pPr>
        <w:shd w:val="clear" w:color="auto" w:fill="F2F2F2" w:themeFill="background1" w:themeFillShade="F2"/>
        <w:rPr>
          <w:rFonts w:ascii="Cambria" w:hAnsi="Cambria" w:cs="Cambria"/>
          <w:b/>
        </w:rPr>
      </w:pPr>
      <w:r w:rsidRPr="007932D7">
        <w:rPr>
          <w:rFonts w:ascii="Cambria" w:hAnsi="Cambria" w:cs="Cambria"/>
          <w:b/>
        </w:rPr>
        <w:t xml:space="preserve">Part 1 Due: </w:t>
      </w:r>
      <w:r w:rsidR="00455004">
        <w:rPr>
          <w:rFonts w:ascii="Cambria" w:hAnsi="Cambria" w:cs="Cambria"/>
          <w:b/>
        </w:rPr>
        <w:t>March 14</w:t>
      </w:r>
      <w:r w:rsidR="00455004" w:rsidRPr="00455004">
        <w:rPr>
          <w:rFonts w:ascii="Cambria" w:hAnsi="Cambria" w:cs="Cambria"/>
          <w:b/>
          <w:vertAlign w:val="superscript"/>
        </w:rPr>
        <w:t>th</w:t>
      </w:r>
      <w:r w:rsidR="00455004">
        <w:rPr>
          <w:rFonts w:ascii="Cambria" w:hAnsi="Cambria" w:cs="Cambria"/>
          <w:b/>
        </w:rPr>
        <w:t xml:space="preserve"> EOD</w:t>
      </w:r>
    </w:p>
    <w:p w14:paraId="2CC59E21" w14:textId="16CDEB14" w:rsidR="007932D7" w:rsidRPr="007932D7" w:rsidRDefault="007932D7" w:rsidP="007932D7">
      <w:pPr>
        <w:pStyle w:val="ListParagraph"/>
        <w:numPr>
          <w:ilvl w:val="0"/>
          <w:numId w:val="18"/>
        </w:numPr>
        <w:rPr>
          <w:rFonts w:ascii="Cambria" w:hAnsi="Cambria" w:cs="Cambria"/>
          <w:b/>
        </w:rPr>
      </w:pPr>
      <w:r w:rsidRPr="007932D7">
        <w:rPr>
          <w:rFonts w:ascii="Cambria" w:hAnsi="Cambria"/>
        </w:rPr>
        <w:t>Completed</w:t>
      </w:r>
      <w:r>
        <w:rPr>
          <w:rFonts w:ascii="Cambria" w:hAnsi="Cambria"/>
        </w:rPr>
        <w:t xml:space="preserve"> Project Plan Template (download from </w:t>
      </w:r>
      <w:r w:rsidR="00455004">
        <w:rPr>
          <w:rFonts w:ascii="Cambria" w:hAnsi="Cambria"/>
        </w:rPr>
        <w:t>platform</w:t>
      </w:r>
      <w:r>
        <w:rPr>
          <w:rFonts w:ascii="Cambria" w:hAnsi="Cambria"/>
        </w:rPr>
        <w:t>)</w:t>
      </w:r>
    </w:p>
    <w:p w14:paraId="0CB00224" w14:textId="0E7D8894" w:rsidR="007932D7" w:rsidRDefault="007932D7">
      <w:pPr>
        <w:rPr>
          <w:rFonts w:ascii="Cambria" w:hAnsi="Cambria" w:cs="Cambria"/>
          <w:b/>
        </w:rPr>
      </w:pPr>
    </w:p>
    <w:p w14:paraId="319E7475" w14:textId="39029567" w:rsidR="00F929EE" w:rsidRPr="00316B8B" w:rsidRDefault="007932D7" w:rsidP="00A7424D">
      <w:pPr>
        <w:shd w:val="clear" w:color="auto" w:fill="D5DCE4" w:themeFill="text2" w:themeFillTint="33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Part </w:t>
      </w:r>
      <w:r w:rsidR="000D5A96">
        <w:rPr>
          <w:rFonts w:ascii="Cambria" w:hAnsi="Cambria" w:cs="Cambria"/>
          <w:b/>
        </w:rPr>
        <w:t>2</w:t>
      </w:r>
      <w:r>
        <w:rPr>
          <w:rFonts w:ascii="Cambria" w:hAnsi="Cambria" w:cs="Cambria"/>
          <w:b/>
        </w:rPr>
        <w:t xml:space="preserve"> </w:t>
      </w:r>
      <w:r w:rsidR="0056618F">
        <w:rPr>
          <w:rFonts w:ascii="Cambria" w:hAnsi="Cambria" w:cs="Cambria"/>
          <w:b/>
        </w:rPr>
        <w:t>Due</w:t>
      </w:r>
      <w:r w:rsidR="00F929EE" w:rsidRPr="00316B8B">
        <w:rPr>
          <w:rFonts w:ascii="Cambria" w:hAnsi="Cambria" w:cs="Cambria"/>
          <w:b/>
        </w:rPr>
        <w:t xml:space="preserve">: </w:t>
      </w:r>
      <w:r w:rsidR="00455004">
        <w:rPr>
          <w:rFonts w:ascii="Cambria" w:hAnsi="Cambria" w:cs="Cambria"/>
          <w:b/>
        </w:rPr>
        <w:t>April 4</w:t>
      </w:r>
      <w:r w:rsidR="00455004" w:rsidRPr="00455004">
        <w:rPr>
          <w:rFonts w:ascii="Cambria" w:hAnsi="Cambria" w:cs="Cambria"/>
          <w:b/>
          <w:vertAlign w:val="superscript"/>
        </w:rPr>
        <w:t>th</w:t>
      </w:r>
      <w:r w:rsidR="00455004">
        <w:rPr>
          <w:rFonts w:ascii="Cambria" w:hAnsi="Cambria" w:cs="Cambria"/>
          <w:b/>
        </w:rPr>
        <w:t xml:space="preserve"> EOD</w:t>
      </w:r>
    </w:p>
    <w:p w14:paraId="01E89D44" w14:textId="02BEFB7E" w:rsidR="00BE1163" w:rsidRPr="00316B8B" w:rsidRDefault="00BE1163" w:rsidP="00B664FA">
      <w:pPr>
        <w:numPr>
          <w:ilvl w:val="0"/>
          <w:numId w:val="4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Link to your site home page, which m</w:t>
      </w:r>
      <w:r w:rsidR="00F929EE" w:rsidRPr="00316B8B">
        <w:rPr>
          <w:rFonts w:ascii="Cambria" w:hAnsi="Cambria" w:cs="Cambria"/>
        </w:rPr>
        <w:t>u</w:t>
      </w:r>
      <w:r w:rsidRPr="00316B8B">
        <w:rPr>
          <w:rFonts w:ascii="Cambria" w:hAnsi="Cambria" w:cs="Cambria"/>
        </w:rPr>
        <w:t xml:space="preserve">st be hosted online </w:t>
      </w:r>
      <w:r w:rsidR="00F929EE" w:rsidRPr="00316B8B">
        <w:rPr>
          <w:rFonts w:ascii="Cambria" w:hAnsi="Cambria" w:cs="Cambria"/>
        </w:rPr>
        <w:t>with a cloud provider such as A</w:t>
      </w:r>
      <w:r w:rsidR="007932D7">
        <w:rPr>
          <w:rFonts w:ascii="Cambria" w:hAnsi="Cambria" w:cs="Cambria"/>
        </w:rPr>
        <w:t>zure, Heroku, or Digital Ocean</w:t>
      </w:r>
    </w:p>
    <w:p w14:paraId="1FC19096" w14:textId="47875E29" w:rsidR="002569BC" w:rsidRPr="007932D7" w:rsidRDefault="00F929EE" w:rsidP="00C4069B">
      <w:pPr>
        <w:numPr>
          <w:ilvl w:val="0"/>
          <w:numId w:val="4"/>
        </w:numPr>
        <w:rPr>
          <w:rFonts w:ascii="Cambria" w:hAnsi="Cambria" w:cs="Cambria"/>
        </w:rPr>
      </w:pPr>
      <w:r w:rsidRPr="007932D7">
        <w:rPr>
          <w:rFonts w:ascii="Cambria" w:hAnsi="Cambria" w:cs="Cambria"/>
          <w:bCs/>
        </w:rPr>
        <w:t xml:space="preserve">Link to your </w:t>
      </w:r>
      <w:r w:rsidR="006407F5" w:rsidRPr="007932D7">
        <w:rPr>
          <w:rFonts w:ascii="Cambria" w:hAnsi="Cambria" w:cs="Cambria"/>
          <w:bCs/>
          <w:i/>
        </w:rPr>
        <w:t>Private</w:t>
      </w:r>
      <w:r w:rsidR="006407F5" w:rsidRPr="007932D7">
        <w:rPr>
          <w:rFonts w:ascii="Cambria" w:hAnsi="Cambria" w:cs="Cambria"/>
          <w:bCs/>
        </w:rPr>
        <w:t xml:space="preserve"> </w:t>
      </w:r>
      <w:r w:rsidRPr="007932D7">
        <w:rPr>
          <w:rFonts w:ascii="Cambria" w:hAnsi="Cambria" w:cs="Cambria"/>
          <w:bCs/>
        </w:rPr>
        <w:t xml:space="preserve">GitHub </w:t>
      </w:r>
      <w:r w:rsidR="000D5A96">
        <w:rPr>
          <w:rFonts w:ascii="Cambria" w:hAnsi="Cambria" w:cs="Cambria"/>
          <w:bCs/>
        </w:rPr>
        <w:t>repo</w:t>
      </w:r>
    </w:p>
    <w:p w14:paraId="5FC38DD9" w14:textId="77777777" w:rsidR="007932D7" w:rsidRDefault="007932D7">
      <w:pPr>
        <w:pStyle w:val="BodyText"/>
        <w:rPr>
          <w:rFonts w:ascii="Cambria" w:hAnsi="Cambria" w:cs="Cambria"/>
        </w:rPr>
      </w:pPr>
    </w:p>
    <w:p w14:paraId="658C6BDB" w14:textId="25489CCF" w:rsidR="002569BC" w:rsidRDefault="00B664FA">
      <w:pPr>
        <w:pStyle w:val="BodyText"/>
        <w:rPr>
          <w:rFonts w:ascii="Cambria" w:hAnsi="Cambria" w:cs="Cambria"/>
        </w:rPr>
      </w:pPr>
      <w:r w:rsidRPr="00316B8B">
        <w:rPr>
          <w:rFonts w:ascii="Cambria" w:hAnsi="Cambria" w:cs="Cambria"/>
        </w:rPr>
        <w:t>This is an independent assignment.</w:t>
      </w:r>
      <w:r w:rsidR="001060AD" w:rsidRPr="00316B8B">
        <w:rPr>
          <w:rFonts w:ascii="Cambria" w:hAnsi="Cambria" w:cs="Cambria"/>
        </w:rPr>
        <w:t xml:space="preserve">  </w:t>
      </w:r>
      <w:r w:rsidR="002569BC" w:rsidRPr="00316B8B">
        <w:rPr>
          <w:rFonts w:ascii="Cambria" w:hAnsi="Cambria" w:cs="Cambria"/>
        </w:rPr>
        <w:t xml:space="preserve">All </w:t>
      </w:r>
      <w:r w:rsidRPr="00316B8B">
        <w:rPr>
          <w:rFonts w:ascii="Cambria" w:hAnsi="Cambria" w:cs="Cambria"/>
        </w:rPr>
        <w:t>work must be your own.</w:t>
      </w:r>
      <w:r w:rsidR="001060AD" w:rsidRPr="00316B8B">
        <w:rPr>
          <w:rFonts w:ascii="Cambria" w:hAnsi="Cambria" w:cs="Cambria"/>
        </w:rPr>
        <w:t xml:space="preserve">  Sharing code with another project is strictly prohibited and will constitute Academic Misconduct.</w:t>
      </w:r>
      <w:r w:rsidR="002569BC" w:rsidRPr="00316B8B">
        <w:rPr>
          <w:rFonts w:ascii="Cambria" w:hAnsi="Cambria" w:cs="Cambria"/>
        </w:rPr>
        <w:t xml:space="preserve">  Failure to submit an independent assignment will result in a grade of zero.</w:t>
      </w:r>
      <w:r w:rsidR="00C42C13">
        <w:rPr>
          <w:rFonts w:ascii="Cambria" w:hAnsi="Cambria" w:cs="Cambria"/>
        </w:rPr>
        <w:t xml:space="preserve">  All submissions are subject to a code review at the instructor’s discretion where you may be asked to explain any of the code in your project.</w:t>
      </w:r>
    </w:p>
    <w:p w14:paraId="6DB47DB3" w14:textId="796BF4D3" w:rsidR="00A7424D" w:rsidRDefault="00A7424D">
      <w:pPr>
        <w:pStyle w:val="BodyText"/>
        <w:rPr>
          <w:rFonts w:ascii="Cambria" w:hAnsi="Cambria" w:cs="Cambria"/>
        </w:rPr>
      </w:pPr>
    </w:p>
    <w:p w14:paraId="4C14089C" w14:textId="55206FC3" w:rsidR="00A7424D" w:rsidRPr="00A7424D" w:rsidRDefault="00A7424D" w:rsidP="00A7424D">
      <w:pPr>
        <w:pStyle w:val="BodyText"/>
        <w:rPr>
          <w:rFonts w:ascii="Cambria" w:hAnsi="Cambria" w:cs="Cambria"/>
        </w:rPr>
      </w:pPr>
      <w:r w:rsidRPr="00A7424D">
        <w:rPr>
          <w:rFonts w:ascii="Cambria" w:hAnsi="Cambria" w:cs="Cambria"/>
        </w:rPr>
        <w:t>External code (</w:t>
      </w:r>
      <w:r w:rsidR="004A58C0" w:rsidRPr="00A7424D">
        <w:rPr>
          <w:rFonts w:ascii="Cambria" w:hAnsi="Cambria" w:cs="Cambria"/>
        </w:rPr>
        <w:t>e.g.,</w:t>
      </w:r>
      <w:r w:rsidRPr="00A7424D">
        <w:rPr>
          <w:rFonts w:ascii="Cambria" w:hAnsi="Cambria" w:cs="Cambria"/>
        </w:rPr>
        <w:t xml:space="preserve"> from the internet or other sources) can be used for student submissions within the following parameters:</w:t>
      </w:r>
    </w:p>
    <w:p w14:paraId="379B3911" w14:textId="207452AB" w:rsidR="00A7424D" w:rsidRPr="00A7424D" w:rsidRDefault="00A7424D" w:rsidP="00A7424D">
      <w:pPr>
        <w:pStyle w:val="BodyText"/>
        <w:numPr>
          <w:ilvl w:val="0"/>
          <w:numId w:val="20"/>
        </w:numPr>
        <w:rPr>
          <w:rFonts w:ascii="Cambria" w:hAnsi="Cambria" w:cs="Cambria"/>
        </w:rPr>
      </w:pPr>
      <w:r w:rsidRPr="00A7424D">
        <w:rPr>
          <w:rFonts w:ascii="Cambria" w:hAnsi="Cambria" w:cs="Cambria"/>
        </w:rPr>
        <w:t>The code source (</w:t>
      </w:r>
      <w:r w:rsidR="004A58C0" w:rsidRPr="00A7424D">
        <w:rPr>
          <w:rFonts w:ascii="Cambria" w:hAnsi="Cambria" w:cs="Cambria"/>
        </w:rPr>
        <w:t>i.e.,</w:t>
      </w:r>
      <w:r w:rsidRPr="00A7424D">
        <w:rPr>
          <w:rFonts w:ascii="Cambria" w:hAnsi="Cambria" w:cs="Cambria"/>
        </w:rPr>
        <w:t xml:space="preserve"> where you got the code and who wrote it) must be cited in your internal documentation.</w:t>
      </w:r>
    </w:p>
    <w:p w14:paraId="58E90655" w14:textId="2FBC85C3" w:rsidR="00A7424D" w:rsidRPr="00A7424D" w:rsidRDefault="00A7424D" w:rsidP="00A7424D">
      <w:pPr>
        <w:pStyle w:val="BodyText"/>
        <w:numPr>
          <w:ilvl w:val="0"/>
          <w:numId w:val="20"/>
        </w:numPr>
        <w:rPr>
          <w:rFonts w:ascii="Cambria" w:hAnsi="Cambria" w:cs="Cambria"/>
        </w:rPr>
      </w:pPr>
      <w:r w:rsidRPr="00A7424D">
        <w:rPr>
          <w:rFonts w:ascii="Cambria" w:hAnsi="Cambria" w:cs="Cambria"/>
        </w:rPr>
        <w:t>It encompasses a maximum of 10% of your code (any more will be considered cheating).</w:t>
      </w:r>
    </w:p>
    <w:p w14:paraId="7EA4DDD1" w14:textId="033B05CD" w:rsidR="00A7424D" w:rsidRPr="00A7424D" w:rsidRDefault="00A7424D" w:rsidP="00A7424D">
      <w:pPr>
        <w:pStyle w:val="BodyText"/>
        <w:numPr>
          <w:ilvl w:val="0"/>
          <w:numId w:val="20"/>
        </w:numPr>
        <w:rPr>
          <w:rFonts w:ascii="Cambria" w:hAnsi="Cambria" w:cs="Cambria"/>
        </w:rPr>
      </w:pPr>
      <w:r w:rsidRPr="00A7424D">
        <w:rPr>
          <w:rFonts w:ascii="Cambria" w:hAnsi="Cambria" w:cs="Cambria"/>
        </w:rPr>
        <w:t>You must understand any code you use and include documentation (comments) around the code that explains its function.</w:t>
      </w:r>
    </w:p>
    <w:p w14:paraId="3D9C3392" w14:textId="3CAB13F7" w:rsidR="00A7424D" w:rsidRPr="00316B8B" w:rsidRDefault="00A7424D" w:rsidP="00A7424D">
      <w:pPr>
        <w:pStyle w:val="BodyText"/>
        <w:numPr>
          <w:ilvl w:val="0"/>
          <w:numId w:val="20"/>
        </w:numPr>
        <w:rPr>
          <w:rFonts w:ascii="Cambria" w:hAnsi="Cambria" w:cs="Cambria"/>
        </w:rPr>
      </w:pPr>
      <w:r w:rsidRPr="00A7424D">
        <w:rPr>
          <w:rFonts w:ascii="Cambria" w:hAnsi="Cambria" w:cs="Cambria"/>
        </w:rPr>
        <w:t>You must get written approval from me via email.</w:t>
      </w:r>
    </w:p>
    <w:p w14:paraId="0DE284AE" w14:textId="506411C2" w:rsidR="00316B8B" w:rsidRPr="00316B8B" w:rsidRDefault="00316B8B">
      <w:pPr>
        <w:pStyle w:val="BodyText"/>
        <w:rPr>
          <w:rFonts w:ascii="Cambria" w:hAnsi="Cambria" w:cs="Cambria"/>
        </w:rPr>
      </w:pPr>
    </w:p>
    <w:p w14:paraId="00086C18" w14:textId="215970B7" w:rsidR="00316B8B" w:rsidRDefault="00436E07" w:rsidP="003B2BB3">
      <w:pPr>
        <w:rPr>
          <w:rFonts w:ascii="Cambria" w:hAnsi="Cambria"/>
          <w:b/>
        </w:rPr>
      </w:pPr>
      <w:r>
        <w:rPr>
          <w:rFonts w:ascii="Cambria" w:hAnsi="Cambria"/>
          <w:b/>
        </w:rPr>
        <w:t>Create a secure CRUD Application</w:t>
      </w:r>
      <w:r w:rsidR="00316B8B" w:rsidRPr="00316B8B">
        <w:rPr>
          <w:rFonts w:ascii="Cambria" w:hAnsi="Cambria"/>
          <w:b/>
        </w:rPr>
        <w:t>.</w:t>
      </w:r>
    </w:p>
    <w:p w14:paraId="5D3F6118" w14:textId="77777777" w:rsidR="00316B8B" w:rsidRDefault="00316B8B" w:rsidP="003B2BB3">
      <w:pPr>
        <w:rPr>
          <w:rFonts w:ascii="Cambria" w:hAnsi="Cambria"/>
          <w:b/>
        </w:rPr>
      </w:pPr>
    </w:p>
    <w:p w14:paraId="637CCC7A" w14:textId="664A147E" w:rsidR="00316B8B" w:rsidRPr="00316B8B" w:rsidRDefault="00316B8B" w:rsidP="003B2BB3">
      <w:pPr>
        <w:rPr>
          <w:rFonts w:ascii="Cambria" w:hAnsi="Cambria"/>
        </w:rPr>
      </w:pPr>
      <w:r>
        <w:rPr>
          <w:rFonts w:ascii="Cambria" w:hAnsi="Cambria"/>
        </w:rPr>
        <w:t xml:space="preserve">In this option, you will need to propose what you would like to build (Workout Tracker, </w:t>
      </w:r>
      <w:r w:rsidR="007D4DE5">
        <w:rPr>
          <w:rFonts w:ascii="Cambria" w:hAnsi="Cambria"/>
        </w:rPr>
        <w:t>Assignment Tracker</w:t>
      </w:r>
      <w:r>
        <w:rPr>
          <w:rFonts w:ascii="Cambria" w:hAnsi="Cambria"/>
        </w:rPr>
        <w:t xml:space="preserve">, etc.).  The application must still contain full Create-Read-Update-Delete functionality.  </w:t>
      </w:r>
    </w:p>
    <w:p w14:paraId="2613D142" w14:textId="77777777" w:rsidR="00316B8B" w:rsidRPr="00316B8B" w:rsidRDefault="00316B8B" w:rsidP="003B2BB3">
      <w:pPr>
        <w:rPr>
          <w:rFonts w:ascii="Cambria" w:hAnsi="Cambria"/>
        </w:rPr>
      </w:pPr>
    </w:p>
    <w:p w14:paraId="469A4DF5" w14:textId="0CDF88E4" w:rsidR="003B2BB3" w:rsidRPr="00F0014B" w:rsidRDefault="003B2BB3" w:rsidP="003B2BB3">
      <w:pPr>
        <w:rPr>
          <w:rFonts w:ascii="Cambria" w:hAnsi="Cambria"/>
          <w:color w:val="FF0000"/>
        </w:rPr>
      </w:pPr>
      <w:r w:rsidRPr="00F0014B">
        <w:rPr>
          <w:rFonts w:ascii="Cambria" w:hAnsi="Cambria"/>
          <w:color w:val="FF0000"/>
        </w:rPr>
        <w:t xml:space="preserve">YOU MUST WRITE THE CODE </w:t>
      </w:r>
      <w:r w:rsidR="007A23DB" w:rsidRPr="00F0014B">
        <w:rPr>
          <w:rFonts w:ascii="Cambria" w:hAnsi="Cambria"/>
          <w:color w:val="FF0000"/>
        </w:rPr>
        <w:t>YOURSELF;</w:t>
      </w:r>
      <w:r w:rsidR="001B11F0" w:rsidRPr="00F0014B">
        <w:rPr>
          <w:rFonts w:ascii="Cambria" w:hAnsi="Cambria"/>
          <w:color w:val="FF0000"/>
        </w:rPr>
        <w:t xml:space="preserve"> NOT JUST TAKE MY GITHUB CODE AND MODIFY IT</w:t>
      </w:r>
      <w:r w:rsidRPr="00F0014B">
        <w:rPr>
          <w:rFonts w:ascii="Cambria" w:hAnsi="Cambria"/>
          <w:color w:val="FF0000"/>
        </w:rPr>
        <w:t>.</w:t>
      </w:r>
    </w:p>
    <w:p w14:paraId="52F03E0E" w14:textId="77777777" w:rsidR="002569BC" w:rsidRPr="00316B8B" w:rsidRDefault="002569BC">
      <w:pPr>
        <w:rPr>
          <w:rFonts w:ascii="Cambria" w:hAnsi="Cambria"/>
        </w:rPr>
      </w:pPr>
    </w:p>
    <w:p w14:paraId="658991B9" w14:textId="7F5E834F" w:rsidR="002569BC" w:rsidRPr="00316B8B" w:rsidRDefault="002569BC">
      <w:p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In this assignment you will use </w:t>
      </w:r>
      <w:r w:rsidR="00063E52" w:rsidRPr="00316B8B">
        <w:rPr>
          <w:rFonts w:ascii="Cambria" w:hAnsi="Cambria" w:cs="Cambria"/>
        </w:rPr>
        <w:t>NodeJS</w:t>
      </w:r>
      <w:r w:rsidRPr="00316B8B">
        <w:rPr>
          <w:rFonts w:ascii="Cambria" w:hAnsi="Cambria" w:cs="Cambria"/>
        </w:rPr>
        <w:t xml:space="preserve"> to:</w:t>
      </w:r>
    </w:p>
    <w:p w14:paraId="69A862F6" w14:textId="702AE1A9" w:rsidR="002569BC" w:rsidRPr="00316B8B" w:rsidRDefault="002569BC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Create a new </w:t>
      </w:r>
      <w:r w:rsidR="00063E52" w:rsidRPr="00316B8B">
        <w:rPr>
          <w:rFonts w:ascii="Cambria" w:hAnsi="Cambria" w:cs="Cambria"/>
        </w:rPr>
        <w:t>w</w:t>
      </w:r>
      <w:r w:rsidRPr="00316B8B">
        <w:rPr>
          <w:rFonts w:ascii="Cambria" w:hAnsi="Cambria" w:cs="Cambria"/>
        </w:rPr>
        <w:t xml:space="preserve">eb </w:t>
      </w:r>
      <w:r w:rsidR="00063E52" w:rsidRPr="00316B8B">
        <w:rPr>
          <w:rFonts w:ascii="Cambria" w:hAnsi="Cambria" w:cs="Cambria"/>
        </w:rPr>
        <w:t>application</w:t>
      </w:r>
    </w:p>
    <w:p w14:paraId="7BE961C3" w14:textId="75AB386F" w:rsidR="002569BC" w:rsidRPr="00316B8B" w:rsidRDefault="00063E52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Implement the ExpressJS web framework</w:t>
      </w:r>
    </w:p>
    <w:p w14:paraId="30D68F11" w14:textId="548B4A4D" w:rsidR="00BE1163" w:rsidRPr="00316B8B" w:rsidRDefault="00BE1163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lastRenderedPageBreak/>
        <w:t>Use MongoDB and Mongoose to store and connect to your data</w:t>
      </w:r>
    </w:p>
    <w:p w14:paraId="148CB585" w14:textId="6CDC8E2D" w:rsidR="00E7043D" w:rsidRPr="00316B8B" w:rsidRDefault="00063E52" w:rsidP="00E7043D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Use </w:t>
      </w:r>
      <w:r w:rsidR="00B67226">
        <w:rPr>
          <w:rFonts w:ascii="Cambria" w:hAnsi="Cambria" w:cs="Cambria"/>
        </w:rPr>
        <w:t>HBS</w:t>
      </w:r>
      <w:r w:rsidRPr="00316B8B">
        <w:rPr>
          <w:rFonts w:ascii="Cambria" w:hAnsi="Cambria" w:cs="Cambria"/>
        </w:rPr>
        <w:t xml:space="preserve"> templating for your UI</w:t>
      </w:r>
      <w:r w:rsidR="007D4DE5">
        <w:rPr>
          <w:rFonts w:ascii="Cambria" w:hAnsi="Cambria" w:cs="Cambria"/>
        </w:rPr>
        <w:t xml:space="preserve"> </w:t>
      </w:r>
    </w:p>
    <w:p w14:paraId="5BFE6351" w14:textId="79469099" w:rsidR="00E7043D" w:rsidRPr="00316B8B" w:rsidRDefault="00E7043D" w:rsidP="00E7043D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Add route</w:t>
      </w:r>
      <w:r w:rsidR="00F0014B">
        <w:rPr>
          <w:rFonts w:ascii="Cambria" w:hAnsi="Cambria" w:cs="Cambria"/>
        </w:rPr>
        <w:t xml:space="preserve"> / controller</w:t>
      </w:r>
      <w:r w:rsidRPr="00316B8B">
        <w:rPr>
          <w:rFonts w:ascii="Cambria" w:hAnsi="Cambria" w:cs="Cambria"/>
        </w:rPr>
        <w:t xml:space="preserve"> file</w:t>
      </w:r>
      <w:r w:rsidR="00BE1163" w:rsidRPr="00316B8B">
        <w:rPr>
          <w:rFonts w:ascii="Cambria" w:hAnsi="Cambria" w:cs="Cambria"/>
        </w:rPr>
        <w:t>s</w:t>
      </w:r>
      <w:r w:rsidRPr="00316B8B">
        <w:rPr>
          <w:rFonts w:ascii="Cambria" w:hAnsi="Cambria" w:cs="Cambria"/>
        </w:rPr>
        <w:t xml:space="preserve"> </w:t>
      </w:r>
      <w:r w:rsidR="00BE1163" w:rsidRPr="00316B8B">
        <w:rPr>
          <w:rFonts w:ascii="Cambria" w:hAnsi="Cambria" w:cs="Cambria"/>
        </w:rPr>
        <w:t>to handle application logic</w:t>
      </w:r>
    </w:p>
    <w:p w14:paraId="3491014D" w14:textId="4032F1C7" w:rsidR="00BF47DA" w:rsidRPr="00316B8B" w:rsidRDefault="00063E52" w:rsidP="00E7043D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Customize the look and f</w:t>
      </w:r>
      <w:r w:rsidR="00BE1163" w:rsidRPr="00316B8B">
        <w:rPr>
          <w:rFonts w:ascii="Cambria" w:hAnsi="Cambria" w:cs="Cambria"/>
        </w:rPr>
        <w:t>eel of your application with CSS</w:t>
      </w:r>
      <w:r w:rsidR="004552BA">
        <w:rPr>
          <w:rFonts w:ascii="Cambria" w:hAnsi="Cambria" w:cs="Cambria"/>
        </w:rPr>
        <w:t xml:space="preserve"> (Bootstrap is fine but the application must look different than our in-class application example)</w:t>
      </w:r>
      <w:r w:rsidR="00F0014B">
        <w:rPr>
          <w:rFonts w:ascii="Cambria" w:hAnsi="Cambria" w:cs="Cambria"/>
        </w:rPr>
        <w:t>.  If you use a 3</w:t>
      </w:r>
      <w:r w:rsidR="00F0014B" w:rsidRPr="00F0014B">
        <w:rPr>
          <w:rFonts w:ascii="Cambria" w:hAnsi="Cambria" w:cs="Cambria"/>
          <w:vertAlign w:val="superscript"/>
        </w:rPr>
        <w:t>rd</w:t>
      </w:r>
      <w:r w:rsidR="00F0014B">
        <w:rPr>
          <w:rFonts w:ascii="Cambria" w:hAnsi="Cambria" w:cs="Cambria"/>
        </w:rPr>
        <w:t xml:space="preserve"> party stylesheet, reference the source in both your header and your </w:t>
      </w:r>
      <w:r w:rsidR="003F116E">
        <w:rPr>
          <w:rFonts w:ascii="Cambria" w:hAnsi="Cambria" w:cs="Cambria"/>
        </w:rPr>
        <w:t>README</w:t>
      </w:r>
      <w:r w:rsidR="00F0014B">
        <w:rPr>
          <w:rFonts w:ascii="Cambria" w:hAnsi="Cambria" w:cs="Cambria"/>
        </w:rPr>
        <w:t xml:space="preserve">.md file.  If you do your own </w:t>
      </w:r>
      <w:r w:rsidR="00A03042">
        <w:rPr>
          <w:rFonts w:ascii="Cambria" w:hAnsi="Cambria" w:cs="Cambria"/>
        </w:rPr>
        <w:t>CSS</w:t>
      </w:r>
      <w:r w:rsidR="00F0014B">
        <w:rPr>
          <w:rFonts w:ascii="Cambria" w:hAnsi="Cambria" w:cs="Cambria"/>
        </w:rPr>
        <w:t xml:space="preserve">, note this in the </w:t>
      </w:r>
      <w:r w:rsidR="003F116E">
        <w:rPr>
          <w:rFonts w:ascii="Cambria" w:hAnsi="Cambria" w:cs="Cambria"/>
        </w:rPr>
        <w:t>README</w:t>
      </w:r>
      <w:r w:rsidR="00F0014B">
        <w:rPr>
          <w:rFonts w:ascii="Cambria" w:hAnsi="Cambria" w:cs="Cambria"/>
        </w:rPr>
        <w:t>.md file.</w:t>
      </w:r>
    </w:p>
    <w:p w14:paraId="7100E47B" w14:textId="2163042B" w:rsidR="00BE1163" w:rsidRPr="00316B8B" w:rsidRDefault="00BE1163" w:rsidP="00E7043D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Implement </w:t>
      </w:r>
      <w:r w:rsidR="00E75A47" w:rsidRPr="00316B8B">
        <w:rPr>
          <w:rFonts w:ascii="Cambria" w:hAnsi="Cambria" w:cs="Cambria"/>
        </w:rPr>
        <w:t>Authentication</w:t>
      </w:r>
      <w:r w:rsidR="004552BA">
        <w:rPr>
          <w:rFonts w:ascii="Cambria" w:hAnsi="Cambria" w:cs="Cambria"/>
        </w:rPr>
        <w:t xml:space="preserve"> so only your </w:t>
      </w:r>
      <w:proofErr w:type="gramStart"/>
      <w:r w:rsidR="004552BA">
        <w:rPr>
          <w:rFonts w:ascii="Cambria" w:hAnsi="Cambria" w:cs="Cambria"/>
        </w:rPr>
        <w:t>Home</w:t>
      </w:r>
      <w:proofErr w:type="gramEnd"/>
      <w:r w:rsidR="004552BA">
        <w:rPr>
          <w:rFonts w:ascii="Cambria" w:hAnsi="Cambria" w:cs="Cambria"/>
        </w:rPr>
        <w:t xml:space="preserve"> page, Register page, Login page</w:t>
      </w:r>
      <w:r w:rsidR="00BB6C49">
        <w:rPr>
          <w:rFonts w:ascii="Cambria" w:hAnsi="Cambria" w:cs="Cambria"/>
        </w:rPr>
        <w:t>, and Read-Only page that displays your data</w:t>
      </w:r>
      <w:r w:rsidR="004552BA">
        <w:rPr>
          <w:rFonts w:ascii="Cambria" w:hAnsi="Cambria" w:cs="Cambria"/>
        </w:rPr>
        <w:t xml:space="preserve"> are public.  All </w:t>
      </w:r>
      <w:r w:rsidR="00BB6C49">
        <w:rPr>
          <w:rFonts w:ascii="Cambria" w:hAnsi="Cambria" w:cs="Cambria"/>
        </w:rPr>
        <w:t xml:space="preserve">other </w:t>
      </w:r>
      <w:r w:rsidR="004552BA">
        <w:rPr>
          <w:rFonts w:ascii="Cambria" w:hAnsi="Cambria" w:cs="Cambria"/>
        </w:rPr>
        <w:t>pages that perform CRUD operations must be Private.</w:t>
      </w:r>
    </w:p>
    <w:p w14:paraId="0BAABFEE" w14:textId="77777777" w:rsidR="008A727C" w:rsidRPr="00316B8B" w:rsidRDefault="008A727C" w:rsidP="008A727C">
      <w:pPr>
        <w:rPr>
          <w:rFonts w:ascii="Cambria" w:hAnsi="Cambria" w:cs="Cambria"/>
          <w:b/>
        </w:rPr>
      </w:pPr>
    </w:p>
    <w:p w14:paraId="3091BCAB" w14:textId="60374C69" w:rsidR="002569BC" w:rsidRPr="00316B8B" w:rsidRDefault="002569BC" w:rsidP="00102A5E">
      <w:pPr>
        <w:suppressAutoHyphens w:val="0"/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 xml:space="preserve">Application Requirements: </w:t>
      </w:r>
    </w:p>
    <w:p w14:paraId="61FFB03B" w14:textId="7B4BD100" w:rsidR="002569BC" w:rsidRDefault="002569BC">
      <w:pPr>
        <w:rPr>
          <w:rFonts w:ascii="Cambria" w:hAnsi="Cambria" w:cs="Cambria"/>
          <w:b/>
        </w:rPr>
      </w:pPr>
    </w:p>
    <w:p w14:paraId="269DF0A7" w14:textId="4F7DE53A" w:rsidR="00DA23E6" w:rsidRPr="00316B8B" w:rsidRDefault="00DA23E6" w:rsidP="00A7424D">
      <w:pPr>
        <w:shd w:val="clear" w:color="auto" w:fill="F2F2F2" w:themeFill="background1" w:themeFillShade="F2"/>
        <w:rPr>
          <w:rFonts w:ascii="Cambria" w:hAnsi="Cambria" w:cs="Cambria"/>
          <w:b/>
        </w:rPr>
      </w:pPr>
      <w:r>
        <w:rPr>
          <w:rFonts w:ascii="Cambria" w:hAnsi="Cambria" w:cs="Cambria"/>
          <w:b/>
          <w:sz w:val="22"/>
        </w:rPr>
        <w:t>Part 1</w:t>
      </w:r>
    </w:p>
    <w:p w14:paraId="069FA00E" w14:textId="10890D6F" w:rsidR="00DA23E6" w:rsidRDefault="00DA23E6" w:rsidP="00831907">
      <w:pPr>
        <w:numPr>
          <w:ilvl w:val="0"/>
          <w:numId w:val="10"/>
        </w:numPr>
        <w:rPr>
          <w:rFonts w:ascii="Cambria" w:hAnsi="Cambria" w:cs="Cambria"/>
        </w:rPr>
      </w:pPr>
      <w:r>
        <w:rPr>
          <w:rFonts w:ascii="Cambria" w:hAnsi="Cambria" w:cs="Cambria"/>
        </w:rPr>
        <w:t>Create a Project Plan</w:t>
      </w:r>
      <w:r>
        <w:rPr>
          <w:rFonts w:ascii="Cambria" w:hAnsi="Cambria" w:cs="Cambria"/>
        </w:rPr>
        <w:br/>
      </w:r>
      <w:r>
        <w:rPr>
          <w:rFonts w:ascii="Cambria" w:hAnsi="Cambria" w:cs="Cambria"/>
        </w:rPr>
        <w:br/>
      </w:r>
    </w:p>
    <w:p w14:paraId="74D514DE" w14:textId="288F6514" w:rsidR="00DA23E6" w:rsidRPr="00DA23E6" w:rsidRDefault="00DA23E6" w:rsidP="00A7424D">
      <w:pPr>
        <w:shd w:val="clear" w:color="auto" w:fill="DEEAF6" w:themeFill="accent1" w:themeFillTint="33"/>
        <w:rPr>
          <w:rFonts w:ascii="Cambria" w:hAnsi="Cambria" w:cs="Cambria"/>
          <w:b/>
        </w:rPr>
      </w:pPr>
      <w:r w:rsidRPr="00DA23E6">
        <w:rPr>
          <w:rFonts w:ascii="Cambria" w:hAnsi="Cambria" w:cs="Cambria"/>
          <w:b/>
        </w:rPr>
        <w:t>Part 2</w:t>
      </w:r>
    </w:p>
    <w:p w14:paraId="2918A58C" w14:textId="32D73F2E" w:rsidR="00C968E0" w:rsidRPr="00316B8B" w:rsidRDefault="00C968E0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Create </w:t>
      </w:r>
      <w:r w:rsidR="00DB3CFA" w:rsidRPr="00316B8B">
        <w:rPr>
          <w:rFonts w:ascii="Cambria" w:hAnsi="Cambria" w:cs="Cambria"/>
        </w:rPr>
        <w:t>a new Ex</w:t>
      </w:r>
      <w:r w:rsidR="00181AFB" w:rsidRPr="00316B8B">
        <w:rPr>
          <w:rFonts w:ascii="Cambria" w:hAnsi="Cambria" w:cs="Cambria"/>
        </w:rPr>
        <w:t>pressJS application</w:t>
      </w:r>
      <w:r w:rsidR="00DB3CFA" w:rsidRPr="00316B8B">
        <w:rPr>
          <w:rFonts w:ascii="Cambria" w:hAnsi="Cambria" w:cs="Cambria"/>
        </w:rPr>
        <w:br/>
      </w:r>
    </w:p>
    <w:p w14:paraId="288EDF96" w14:textId="25A7EDBA" w:rsidR="00DB3CFA" w:rsidRPr="00316B8B" w:rsidRDefault="00DB3CFA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Implement </w:t>
      </w:r>
      <w:r w:rsidR="00730FB9" w:rsidRPr="00316B8B">
        <w:rPr>
          <w:rFonts w:ascii="Cambria" w:hAnsi="Cambria" w:cs="Cambria"/>
        </w:rPr>
        <w:t>a site design using your own CSS, or a framework like</w:t>
      </w:r>
      <w:r w:rsidRPr="00316B8B">
        <w:rPr>
          <w:rFonts w:ascii="Cambria" w:hAnsi="Cambria" w:cs="Cambria"/>
        </w:rPr>
        <w:t xml:space="preserve"> </w:t>
      </w:r>
      <w:r w:rsidR="00730FB9" w:rsidRPr="00316B8B">
        <w:rPr>
          <w:rFonts w:ascii="Cambria" w:hAnsi="Cambria" w:cs="Cambria"/>
        </w:rPr>
        <w:t>B</w:t>
      </w:r>
      <w:r w:rsidRPr="00316B8B">
        <w:rPr>
          <w:rFonts w:ascii="Cambria" w:hAnsi="Cambria" w:cs="Cambria"/>
        </w:rPr>
        <w:t xml:space="preserve">ootstrap or </w:t>
      </w:r>
      <w:r w:rsidR="00730FB9" w:rsidRPr="00316B8B">
        <w:rPr>
          <w:rFonts w:ascii="Cambria" w:hAnsi="Cambria" w:cs="Cambria"/>
        </w:rPr>
        <w:t>F</w:t>
      </w:r>
      <w:r w:rsidRPr="00316B8B">
        <w:rPr>
          <w:rFonts w:ascii="Cambria" w:hAnsi="Cambria" w:cs="Cambria"/>
        </w:rPr>
        <w:t>oundation</w:t>
      </w:r>
      <w:r w:rsidR="00181AFB" w:rsidRPr="00316B8B">
        <w:rPr>
          <w:rFonts w:ascii="Cambria" w:hAnsi="Cambria" w:cs="Cambria"/>
        </w:rPr>
        <w:t xml:space="preserve">.  Give the application the look and feel of a professional online </w:t>
      </w:r>
      <w:r w:rsidR="003F5D7A" w:rsidRPr="00316B8B">
        <w:rPr>
          <w:rFonts w:ascii="Cambria" w:hAnsi="Cambria" w:cs="Cambria"/>
        </w:rPr>
        <w:t>directory</w:t>
      </w:r>
      <w:r w:rsidR="00D05ECD" w:rsidRPr="00316B8B">
        <w:rPr>
          <w:rFonts w:ascii="Cambria" w:hAnsi="Cambria" w:cs="Cambria"/>
        </w:rPr>
        <w:t>.  It should not look identical to our in-class application.</w:t>
      </w:r>
      <w:r w:rsidRPr="00316B8B">
        <w:rPr>
          <w:rFonts w:ascii="Cambria" w:hAnsi="Cambria" w:cs="Cambria"/>
        </w:rPr>
        <w:br/>
      </w:r>
    </w:p>
    <w:p w14:paraId="3193A4BB" w14:textId="468842CC" w:rsidR="00C968E0" w:rsidRPr="00316B8B" w:rsidRDefault="007646A0" w:rsidP="00831907">
      <w:pPr>
        <w:numPr>
          <w:ilvl w:val="0"/>
          <w:numId w:val="10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Set up your database on </w:t>
      </w:r>
      <w:hyperlink r:id="rId8" w:history="1">
        <w:r w:rsidR="007D4DE5" w:rsidRPr="00FA25A9">
          <w:rPr>
            <w:rStyle w:val="Hyperlink"/>
            <w:rFonts w:ascii="Cambria" w:hAnsi="Cambria" w:cs="Cambria"/>
          </w:rPr>
          <w:t>www.mongodb.com</w:t>
        </w:r>
      </w:hyperlink>
      <w:r>
        <w:rPr>
          <w:rFonts w:ascii="Cambria" w:hAnsi="Cambria" w:cs="Cambria"/>
        </w:rPr>
        <w:t xml:space="preserve"> and make sure the </w:t>
      </w:r>
      <w:r w:rsidR="00E75A47" w:rsidRPr="00316B8B">
        <w:rPr>
          <w:rFonts w:ascii="Cambria" w:hAnsi="Cambria" w:cs="Cambria"/>
        </w:rPr>
        <w:t xml:space="preserve">database </w:t>
      </w:r>
      <w:r>
        <w:rPr>
          <w:rFonts w:ascii="Cambria" w:hAnsi="Cambria" w:cs="Cambria"/>
        </w:rPr>
        <w:t>credentials are</w:t>
      </w:r>
      <w:r w:rsidR="00E75A47" w:rsidRPr="00316B8B">
        <w:rPr>
          <w:rFonts w:ascii="Cambria" w:hAnsi="Cambria" w:cs="Cambria"/>
        </w:rPr>
        <w:t xml:space="preserve"> stored in a config file (NOT in app.js)</w:t>
      </w:r>
      <w:r w:rsidR="00C968E0" w:rsidRPr="00316B8B">
        <w:rPr>
          <w:rFonts w:ascii="Cambria" w:hAnsi="Cambria" w:cs="Cambria"/>
        </w:rPr>
        <w:br/>
      </w:r>
    </w:p>
    <w:p w14:paraId="567C324F" w14:textId="0478885E" w:rsidR="00181AFB" w:rsidRPr="00316B8B" w:rsidRDefault="00181AFB" w:rsidP="00181AFB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Build a home page that serves as a splash page</w:t>
      </w:r>
      <w:r w:rsidRPr="00316B8B">
        <w:rPr>
          <w:rFonts w:ascii="Cambria" w:hAnsi="Cambria" w:cs="Cambria"/>
        </w:rPr>
        <w:br/>
      </w:r>
    </w:p>
    <w:p w14:paraId="0C9CBE09" w14:textId="77777777" w:rsidR="00A7424D" w:rsidRDefault="00181AFB" w:rsidP="00A7424D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Build a shared header and footer</w:t>
      </w:r>
      <w:r w:rsidR="00A7424D">
        <w:rPr>
          <w:rFonts w:ascii="Cambria" w:hAnsi="Cambria" w:cs="Cambria"/>
        </w:rPr>
        <w:br/>
      </w:r>
    </w:p>
    <w:p w14:paraId="18EDCB77" w14:textId="6C45B292" w:rsidR="008145AE" w:rsidRPr="00316B8B" w:rsidRDefault="004F28A3" w:rsidP="00831907">
      <w:pPr>
        <w:numPr>
          <w:ilvl w:val="0"/>
          <w:numId w:val="10"/>
        </w:numPr>
        <w:rPr>
          <w:rFonts w:ascii="Cambria" w:hAnsi="Cambria" w:cs="Cambria"/>
        </w:rPr>
      </w:pPr>
      <w:r>
        <w:rPr>
          <w:rFonts w:ascii="Cambria" w:hAnsi="Cambria" w:cs="Cambria"/>
        </w:rPr>
        <w:t>B</w:t>
      </w:r>
      <w:r w:rsidR="002569BC" w:rsidRPr="00316B8B">
        <w:rPr>
          <w:rFonts w:ascii="Cambria" w:hAnsi="Cambria" w:cs="Cambria"/>
        </w:rPr>
        <w:t xml:space="preserve">uild a </w:t>
      </w:r>
      <w:r w:rsidR="008145AE" w:rsidRPr="00316B8B">
        <w:rPr>
          <w:rFonts w:ascii="Cambria" w:hAnsi="Cambria" w:cs="Cambria"/>
        </w:rPr>
        <w:t xml:space="preserve">public </w:t>
      </w:r>
      <w:r w:rsidR="00DB3CFA" w:rsidRPr="00316B8B">
        <w:rPr>
          <w:rFonts w:ascii="Cambria" w:hAnsi="Cambria" w:cs="Cambria"/>
        </w:rPr>
        <w:t xml:space="preserve">page </w:t>
      </w:r>
      <w:r w:rsidR="00181AFB" w:rsidRPr="00316B8B">
        <w:rPr>
          <w:rFonts w:ascii="Cambria" w:hAnsi="Cambria" w:cs="Cambria"/>
        </w:rPr>
        <w:t xml:space="preserve">that displays </w:t>
      </w:r>
      <w:r w:rsidR="00B67226">
        <w:rPr>
          <w:rFonts w:ascii="Cambria" w:hAnsi="Cambria" w:cs="Cambria"/>
        </w:rPr>
        <w:t>a list of all the documents in 1 of the collections in your database</w:t>
      </w:r>
      <w:r w:rsidR="00181AFB" w:rsidRPr="00316B8B">
        <w:rPr>
          <w:rFonts w:ascii="Cambria" w:hAnsi="Cambria" w:cs="Cambria"/>
        </w:rPr>
        <w:t xml:space="preserve"> </w:t>
      </w:r>
      <w:r w:rsidR="008145AE" w:rsidRPr="00316B8B">
        <w:rPr>
          <w:rFonts w:ascii="Cambria" w:hAnsi="Cambria" w:cs="Cambria"/>
        </w:rPr>
        <w:t>in a Read-Only format (No add / edit / delete)</w:t>
      </w:r>
      <w:r w:rsidR="00181AFB" w:rsidRPr="00316B8B">
        <w:rPr>
          <w:rFonts w:ascii="Cambria" w:hAnsi="Cambria" w:cs="Cambria"/>
        </w:rPr>
        <w:t xml:space="preserve">.  </w:t>
      </w:r>
      <w:r w:rsidR="008145AE" w:rsidRPr="00316B8B">
        <w:rPr>
          <w:rFonts w:ascii="Cambria" w:hAnsi="Cambria" w:cs="Cambria"/>
        </w:rPr>
        <w:br/>
      </w:r>
    </w:p>
    <w:p w14:paraId="167DFFD9" w14:textId="03BBF359" w:rsidR="008145AE" w:rsidRPr="00316B8B" w:rsidRDefault="008145AE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Build a user registration page</w:t>
      </w:r>
      <w:r w:rsidR="00BB6C49">
        <w:rPr>
          <w:rFonts w:ascii="Cambria" w:hAnsi="Cambria" w:cs="Cambria"/>
        </w:rPr>
        <w:t>.</w:t>
      </w:r>
      <w:r w:rsidRPr="00316B8B">
        <w:rPr>
          <w:rFonts w:ascii="Cambria" w:hAnsi="Cambria" w:cs="Cambria"/>
        </w:rPr>
        <w:br/>
      </w:r>
    </w:p>
    <w:p w14:paraId="5256ED86" w14:textId="0FF60593" w:rsidR="002569BC" w:rsidRPr="00316B8B" w:rsidRDefault="008145AE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Build a login page</w:t>
      </w:r>
      <w:r w:rsidR="00BB6C49">
        <w:rPr>
          <w:rFonts w:ascii="Cambria" w:hAnsi="Cambria" w:cs="Cambria"/>
        </w:rPr>
        <w:t xml:space="preserve">.  Allow users to also log in with </w:t>
      </w:r>
      <w:r w:rsidR="000D5A96" w:rsidRPr="000D5A96">
        <w:rPr>
          <w:rFonts w:ascii="Cambria" w:hAnsi="Cambria" w:cs="Cambria"/>
        </w:rPr>
        <w:t>a GitHub account</w:t>
      </w:r>
      <w:r w:rsidR="000D5A96">
        <w:rPr>
          <w:rFonts w:ascii="Cambria" w:hAnsi="Cambria" w:cs="Cambria"/>
          <w:i/>
        </w:rPr>
        <w:t>.</w:t>
      </w:r>
      <w:r w:rsidR="00730FB9" w:rsidRPr="00316B8B">
        <w:rPr>
          <w:rFonts w:ascii="Cambria" w:hAnsi="Cambria" w:cs="Cambria"/>
        </w:rPr>
        <w:br/>
      </w:r>
    </w:p>
    <w:p w14:paraId="509B4305" w14:textId="1956E67C" w:rsidR="00181AFB" w:rsidRPr="00316B8B" w:rsidRDefault="00181AFB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Build </w:t>
      </w:r>
      <w:r w:rsidR="008145AE" w:rsidRPr="00316B8B">
        <w:rPr>
          <w:rFonts w:ascii="Cambria" w:hAnsi="Cambria" w:cs="Cambria"/>
        </w:rPr>
        <w:t>private pages</w:t>
      </w:r>
      <w:r w:rsidRPr="00316B8B">
        <w:rPr>
          <w:rFonts w:ascii="Cambria" w:hAnsi="Cambria" w:cs="Cambria"/>
        </w:rPr>
        <w:t xml:space="preserve"> that allow </w:t>
      </w:r>
      <w:r w:rsidR="008145AE" w:rsidRPr="00316B8B">
        <w:rPr>
          <w:rFonts w:ascii="Cambria" w:hAnsi="Cambria" w:cs="Cambria"/>
        </w:rPr>
        <w:t xml:space="preserve">authenticated </w:t>
      </w:r>
      <w:r w:rsidRPr="00316B8B">
        <w:rPr>
          <w:rFonts w:ascii="Cambria" w:hAnsi="Cambria" w:cs="Cambria"/>
        </w:rPr>
        <w:t xml:space="preserve">users to </w:t>
      </w:r>
      <w:r w:rsidR="008145AE" w:rsidRPr="00316B8B">
        <w:rPr>
          <w:rFonts w:ascii="Cambria" w:hAnsi="Cambria" w:cs="Cambria"/>
        </w:rPr>
        <w:t xml:space="preserve">view, add and edit </w:t>
      </w:r>
      <w:r w:rsidR="00B67226">
        <w:rPr>
          <w:rFonts w:ascii="Cambria" w:hAnsi="Cambria" w:cs="Cambria"/>
        </w:rPr>
        <w:t>data.</w:t>
      </w:r>
      <w:r w:rsidRPr="00316B8B">
        <w:rPr>
          <w:rFonts w:ascii="Cambria" w:hAnsi="Cambria" w:cs="Cambria"/>
        </w:rPr>
        <w:br/>
      </w:r>
    </w:p>
    <w:p w14:paraId="686403A1" w14:textId="2BDB9F45" w:rsidR="00341DC0" w:rsidRPr="00316B8B" w:rsidRDefault="00181AFB" w:rsidP="00C52796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Enable Delete functionality, including a Delete Confirmation</w:t>
      </w:r>
      <w:r w:rsidR="00BB6C49">
        <w:rPr>
          <w:rFonts w:ascii="Cambria" w:hAnsi="Cambria" w:cs="Cambria"/>
        </w:rPr>
        <w:t>.</w:t>
      </w:r>
      <w:r w:rsidR="00341DC0" w:rsidRPr="00316B8B">
        <w:rPr>
          <w:rFonts w:ascii="Cambria" w:hAnsi="Cambria" w:cs="Cambria"/>
        </w:rPr>
        <w:br/>
      </w:r>
    </w:p>
    <w:p w14:paraId="672991E9" w14:textId="739226B8" w:rsidR="00341DC0" w:rsidRPr="00316B8B" w:rsidRDefault="00341DC0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lastRenderedPageBreak/>
        <w:t xml:space="preserve">Implement at least </w:t>
      </w:r>
      <w:r w:rsidR="00EE26B7" w:rsidRPr="00316B8B">
        <w:rPr>
          <w:rFonts w:ascii="Cambria" w:hAnsi="Cambria" w:cs="Cambria"/>
        </w:rPr>
        <w:t>1</w:t>
      </w:r>
      <w:r w:rsidRPr="00316B8B">
        <w:rPr>
          <w:rFonts w:ascii="Cambria" w:hAnsi="Cambria" w:cs="Cambria"/>
        </w:rPr>
        <w:t xml:space="preserve"> additional feature of your choosing that </w:t>
      </w:r>
      <w:r w:rsidR="00D52DE5" w:rsidRPr="00316B8B">
        <w:rPr>
          <w:rFonts w:ascii="Cambria" w:hAnsi="Cambria" w:cs="Cambria"/>
        </w:rPr>
        <w:t>show some independent learning.</w:t>
      </w:r>
      <w:r w:rsidRPr="00316B8B">
        <w:rPr>
          <w:rFonts w:ascii="Cambria" w:hAnsi="Cambria" w:cs="Cambria"/>
        </w:rPr>
        <w:t xml:space="preserve"> </w:t>
      </w:r>
      <w:r w:rsidR="00775DC5" w:rsidRPr="00316B8B">
        <w:rPr>
          <w:rFonts w:ascii="Cambria" w:hAnsi="Cambria" w:cs="Cambria"/>
        </w:rPr>
        <w:t xml:space="preserve">The feature you choose should be listed in your README.md file on GitHub.  </w:t>
      </w:r>
      <w:r w:rsidRPr="00316B8B">
        <w:rPr>
          <w:rFonts w:ascii="Cambria" w:hAnsi="Cambria" w:cs="Cambria"/>
        </w:rPr>
        <w:t>Options for this include</w:t>
      </w:r>
      <w:r w:rsidR="00D52DE5" w:rsidRPr="00316B8B">
        <w:rPr>
          <w:rFonts w:ascii="Cambria" w:hAnsi="Cambria" w:cs="Cambria"/>
        </w:rPr>
        <w:t xml:space="preserve"> but are not limited to</w:t>
      </w:r>
      <w:r w:rsidRPr="00316B8B">
        <w:rPr>
          <w:rFonts w:ascii="Cambria" w:hAnsi="Cambria" w:cs="Cambria"/>
        </w:rPr>
        <w:t>:</w:t>
      </w:r>
    </w:p>
    <w:p w14:paraId="4EF37FF1" w14:textId="518C4677" w:rsidR="00F9375A" w:rsidRPr="00316B8B" w:rsidRDefault="00D52DE5" w:rsidP="00B67226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Authentication with an additional provider besides passport-local</w:t>
      </w:r>
      <w:r w:rsidR="000D5A96">
        <w:rPr>
          <w:rFonts w:ascii="Cambria" w:hAnsi="Cambria" w:cs="Cambria"/>
        </w:rPr>
        <w:t xml:space="preserve"> or GitHub</w:t>
      </w:r>
    </w:p>
    <w:p w14:paraId="7AAD2FA7" w14:textId="2E022503" w:rsidR="00341DC0" w:rsidRPr="00316B8B" w:rsidRDefault="00D52DE5" w:rsidP="00341DC0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File Uploads </w:t>
      </w:r>
    </w:p>
    <w:p w14:paraId="776360D5" w14:textId="38DC6C1D" w:rsidR="00BF3F9D" w:rsidRPr="00316B8B" w:rsidRDefault="00BF3F9D" w:rsidP="00341DC0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Add a Keyword Search to the public </w:t>
      </w:r>
      <w:r w:rsidR="00BB6C49">
        <w:rPr>
          <w:rFonts w:ascii="Cambria" w:hAnsi="Cambria" w:cs="Cambria"/>
        </w:rPr>
        <w:t>data view</w:t>
      </w:r>
      <w:r w:rsidRPr="00316B8B">
        <w:rPr>
          <w:rFonts w:ascii="Cambria" w:hAnsi="Cambria" w:cs="Cambria"/>
        </w:rPr>
        <w:t xml:space="preserve"> page</w:t>
      </w:r>
    </w:p>
    <w:p w14:paraId="05487CE8" w14:textId="6DEB81AF" w:rsidR="00F269E3" w:rsidRDefault="00F9375A" w:rsidP="00341DC0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Any other feature of your choice</w:t>
      </w:r>
    </w:p>
    <w:p w14:paraId="13E7EF7C" w14:textId="35E7E08E" w:rsidR="002569BC" w:rsidRPr="00316B8B" w:rsidRDefault="00F732EB" w:rsidP="00234E5A">
      <w:pPr>
        <w:pageBreakBefore/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lastRenderedPageBreak/>
        <w:t xml:space="preserve">Comment </w:t>
      </w:r>
      <w:r w:rsidR="00F269E3" w:rsidRPr="00316B8B">
        <w:rPr>
          <w:rFonts w:ascii="Cambria" w:hAnsi="Cambria" w:cs="Cambria"/>
        </w:rPr>
        <w:t>your code</w:t>
      </w:r>
      <w:r w:rsidR="00BB6C49">
        <w:rPr>
          <w:rFonts w:ascii="Cambria" w:hAnsi="Cambria" w:cs="Cambria"/>
        </w:rPr>
        <w:t>.</w:t>
      </w:r>
      <w:r w:rsidR="00831907" w:rsidRPr="00316B8B">
        <w:rPr>
          <w:rFonts w:ascii="Cambria" w:hAnsi="Cambria" w:cs="Cambria"/>
        </w:rPr>
        <w:br/>
      </w:r>
    </w:p>
    <w:p w14:paraId="43DB123B" w14:textId="77777777" w:rsidR="002569BC" w:rsidRPr="00316B8B" w:rsidRDefault="002569BC">
      <w:pPr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>Evaluation Method</w:t>
      </w:r>
    </w:p>
    <w:p w14:paraId="46574563" w14:textId="77777777" w:rsidR="002569BC" w:rsidRPr="00316B8B" w:rsidRDefault="002569BC">
      <w:pPr>
        <w:rPr>
          <w:rFonts w:ascii="Cambria" w:hAnsi="Cambria" w:cs="Cambria"/>
          <w:b/>
        </w:rPr>
      </w:pPr>
    </w:p>
    <w:p w14:paraId="1D0DCCA5" w14:textId="77777777" w:rsidR="002569BC" w:rsidRPr="00316B8B" w:rsidRDefault="002569BC">
      <w:pPr>
        <w:rPr>
          <w:rFonts w:ascii="Cambria" w:hAnsi="Cambria" w:cs="Cambria"/>
        </w:rPr>
      </w:pPr>
      <w:r w:rsidRPr="00316B8B">
        <w:rPr>
          <w:rFonts w:ascii="Cambria" w:hAnsi="Cambria" w:cs="Cambria"/>
        </w:rPr>
        <w:t>Your work will be evaluated based on how your application performs on the following items:</w:t>
      </w:r>
    </w:p>
    <w:p w14:paraId="35709C13" w14:textId="77777777" w:rsidR="002569BC" w:rsidRPr="00316B8B" w:rsidRDefault="002569BC">
      <w:pPr>
        <w:rPr>
          <w:rFonts w:ascii="Cambria" w:hAnsi="Cambria" w:cs="Cambria"/>
        </w:rPr>
      </w:pPr>
    </w:p>
    <w:p w14:paraId="3C205F57" w14:textId="339AC3F6" w:rsidR="002569BC" w:rsidRDefault="002569BC">
      <w:pPr>
        <w:pStyle w:val="Heading1"/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Evaluation Criteria </w:t>
      </w:r>
    </w:p>
    <w:p w14:paraId="535C85AA" w14:textId="2F4E4351" w:rsidR="000C4A9F" w:rsidRDefault="000C4A9F" w:rsidP="001D7896">
      <w:pPr>
        <w:shd w:val="clear" w:color="auto" w:fill="F2F2F2" w:themeFill="background1" w:themeFillShade="F2"/>
      </w:pPr>
      <w:r>
        <w:t>Part 1: 8 marks</w:t>
      </w:r>
    </w:p>
    <w:p w14:paraId="68795889" w14:textId="6F056287" w:rsidR="000C4A9F" w:rsidRDefault="000C4A9F" w:rsidP="001D7896">
      <w:pPr>
        <w:shd w:val="clear" w:color="auto" w:fill="DEEAF6" w:themeFill="accent1" w:themeFillTint="33"/>
      </w:pPr>
      <w:r>
        <w:t xml:space="preserve">Part 2: </w:t>
      </w:r>
      <w:r w:rsidR="000D5A96">
        <w:t>38</w:t>
      </w:r>
      <w:r>
        <w:t xml:space="preserve"> marks</w:t>
      </w:r>
    </w:p>
    <w:p w14:paraId="40F66FA9" w14:textId="77777777" w:rsidR="002569BC" w:rsidRPr="00316B8B" w:rsidRDefault="002569BC">
      <w:pPr>
        <w:rPr>
          <w:rFonts w:ascii="Cambria" w:hAnsi="Cambria" w:cs="Cambria"/>
        </w:rPr>
      </w:pPr>
    </w:p>
    <w:tbl>
      <w:tblPr>
        <w:tblW w:w="8916" w:type="dxa"/>
        <w:tblInd w:w="-30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095"/>
        <w:gridCol w:w="1105"/>
        <w:gridCol w:w="1722"/>
        <w:gridCol w:w="1484"/>
        <w:gridCol w:w="1629"/>
        <w:gridCol w:w="881"/>
      </w:tblGrid>
      <w:tr w:rsidR="002569BC" w:rsidRPr="00316B8B" w14:paraId="1FD8AC15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852E" w14:textId="77777777" w:rsidR="002569BC" w:rsidRPr="00316B8B" w:rsidRDefault="002569BC">
            <w:pPr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Criteria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006EE" w14:textId="77777777" w:rsidR="002569BC" w:rsidRPr="00316B8B" w:rsidRDefault="002569BC">
            <w:pPr>
              <w:pStyle w:val="NormalWeb"/>
              <w:spacing w:before="0" w:after="0"/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eastAsia="Times New Roman" w:hAnsi="Cambria" w:cs="Cambria"/>
                <w:b/>
                <w:bCs/>
                <w:sz w:val="20"/>
              </w:rPr>
              <w:t>0-2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6D4C4" w14:textId="77777777" w:rsidR="002569BC" w:rsidRPr="00316B8B" w:rsidRDefault="002569BC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3-4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D4A28" w14:textId="77777777" w:rsidR="002569BC" w:rsidRPr="00316B8B" w:rsidRDefault="002569BC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5-6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2AA2F" w14:textId="77777777" w:rsidR="002569BC" w:rsidRPr="00316B8B" w:rsidRDefault="002569BC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7-8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7BC1E" w14:textId="77777777" w:rsidR="002569BC" w:rsidRPr="00316B8B" w:rsidRDefault="002569BC">
            <w:pPr>
              <w:jc w:val="center"/>
              <w:rPr>
                <w:rFonts w:ascii="Cambria" w:hAnsi="Cambria" w:cs="Cambria"/>
                <w:b/>
                <w:bCs/>
                <w:sz w:val="18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Marks</w:t>
            </w:r>
          </w:p>
        </w:tc>
      </w:tr>
      <w:tr w:rsidR="00EE0C35" w:rsidRPr="00EE0C35" w14:paraId="63698AEE" w14:textId="77777777" w:rsidTr="000D7641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1CB3ACD" w14:textId="738B04FE" w:rsidR="00EE0C35" w:rsidRPr="00EE0C35" w:rsidRDefault="00EE0C35">
            <w:pPr>
              <w:rPr>
                <w:rFonts w:ascii="Cambria" w:hAnsi="Cambria" w:cs="Cambria"/>
                <w:b/>
                <w:bCs/>
                <w:sz w:val="18"/>
              </w:rPr>
            </w:pPr>
            <w:r w:rsidRPr="00EE0C35">
              <w:rPr>
                <w:rFonts w:ascii="Cambria" w:hAnsi="Cambria" w:cs="Cambria"/>
                <w:b/>
                <w:bCs/>
                <w:sz w:val="18"/>
              </w:rPr>
              <w:t>Project Plan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C9B939B" w14:textId="2B4E6412" w:rsidR="00EE0C35" w:rsidRPr="00EE0C35" w:rsidRDefault="00EE0C35" w:rsidP="00EE0C35">
            <w:pPr>
              <w:pStyle w:val="NormalWeb"/>
              <w:spacing w:before="0" w:after="0"/>
              <w:rPr>
                <w:rFonts w:ascii="Cambria" w:eastAsia="Times New Roman" w:hAnsi="Cambria" w:cs="Cambria"/>
                <w:bCs/>
                <w:sz w:val="18"/>
              </w:rPr>
            </w:pPr>
            <w:r w:rsidRPr="00EE0C35">
              <w:rPr>
                <w:rFonts w:ascii="Cambria" w:eastAsia="Times New Roman" w:hAnsi="Cambria" w:cs="Cambria"/>
                <w:bCs/>
                <w:sz w:val="18"/>
              </w:rPr>
              <w:t>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677A5F92" w14:textId="33756A67" w:rsidR="00EE0C35" w:rsidRPr="00EE0C35" w:rsidRDefault="00EE0C35" w:rsidP="00EE0C35">
            <w:pPr>
              <w:rPr>
                <w:rFonts w:ascii="Cambria" w:hAnsi="Cambria" w:cs="Cambria"/>
                <w:bCs/>
                <w:sz w:val="18"/>
              </w:rPr>
            </w:pPr>
            <w:r w:rsidRPr="00EE0C35">
              <w:rPr>
                <w:rFonts w:ascii="Cambria" w:hAnsi="Cambria" w:cs="Cambria"/>
                <w:bCs/>
                <w:sz w:val="18"/>
              </w:rPr>
              <w:t>Partly Complete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CB16211" w14:textId="3867713F" w:rsidR="00EE0C35" w:rsidRPr="00EE0C35" w:rsidRDefault="00EE0C35" w:rsidP="00EE0C35">
            <w:pPr>
              <w:rPr>
                <w:rFonts w:ascii="Cambria" w:hAnsi="Cambria" w:cs="Cambria"/>
                <w:bCs/>
                <w:sz w:val="18"/>
              </w:rPr>
            </w:pPr>
            <w:r w:rsidRPr="00EE0C35">
              <w:rPr>
                <w:rFonts w:ascii="Cambria" w:hAnsi="Cambria" w:cs="Cambria"/>
                <w:bCs/>
                <w:sz w:val="18"/>
              </w:rPr>
              <w:t>Mostly complete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C0C13F3" w14:textId="18A1733E" w:rsidR="00EE0C35" w:rsidRPr="00EE0C35" w:rsidRDefault="00EE0C35" w:rsidP="00EE0C35">
            <w:pPr>
              <w:rPr>
                <w:rFonts w:ascii="Cambria" w:hAnsi="Cambria" w:cs="Cambria"/>
                <w:bCs/>
                <w:sz w:val="18"/>
              </w:rPr>
            </w:pPr>
            <w:r w:rsidRPr="00EE0C35">
              <w:rPr>
                <w:rFonts w:ascii="Cambria" w:hAnsi="Cambria" w:cs="Cambria"/>
                <w:bCs/>
                <w:sz w:val="18"/>
              </w:rPr>
              <w:t>Complete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6608BA" w14:textId="13D4B29B" w:rsidR="00EE0C35" w:rsidRPr="00EE0C35" w:rsidRDefault="00EE0C35">
            <w:pPr>
              <w:jc w:val="center"/>
              <w:rPr>
                <w:rFonts w:ascii="Cambria" w:hAnsi="Cambria" w:cs="Cambria"/>
                <w:b/>
                <w:bCs/>
                <w:sz w:val="18"/>
              </w:rPr>
            </w:pPr>
            <w:r w:rsidRPr="00EE0C35">
              <w:rPr>
                <w:rFonts w:ascii="Cambria" w:hAnsi="Cambria" w:cs="Cambria"/>
                <w:b/>
                <w:bCs/>
                <w:sz w:val="18"/>
              </w:rPr>
              <w:t>8</w:t>
            </w:r>
          </w:p>
        </w:tc>
      </w:tr>
      <w:tr w:rsidR="000D7641" w:rsidRPr="00316B8B" w14:paraId="0A399B36" w14:textId="77777777" w:rsidTr="000D7641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13490483" w14:textId="77777777" w:rsidR="000D7641" w:rsidRPr="00316B8B" w:rsidRDefault="000D7641" w:rsidP="006D5E7B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 xml:space="preserve">Home Page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733ED31A" w14:textId="77777777" w:rsidR="000D7641" w:rsidRPr="00316B8B" w:rsidRDefault="000D7641" w:rsidP="006D5E7B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/>
                <w:sz w:val="18"/>
                <w:szCs w:val="18"/>
              </w:rPr>
              <w:t>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4C359184" w14:textId="77777777" w:rsidR="000D7641" w:rsidRPr="00316B8B" w:rsidRDefault="000D7641" w:rsidP="006D5E7B">
            <w:pPr>
              <w:pStyle w:val="ListParagraph"/>
              <w:ind w:left="360"/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/>
                <w:sz w:val="18"/>
                <w:szCs w:val="18"/>
              </w:rPr>
              <w:t>Attempted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3E1C6592" w14:textId="77777777" w:rsidR="000D7641" w:rsidRPr="00316B8B" w:rsidRDefault="000D7641" w:rsidP="006D5E7B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Mostly complete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62716C1A" w14:textId="77777777" w:rsidR="000D7641" w:rsidRPr="00316B8B" w:rsidRDefault="000D7641" w:rsidP="006D5E7B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/>
                <w:sz w:val="18"/>
                <w:szCs w:val="18"/>
              </w:rPr>
              <w:t>Complete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44D0806" w14:textId="34546CB4" w:rsidR="000D7641" w:rsidRPr="00316B8B" w:rsidRDefault="000C4A9F" w:rsidP="006D5E7B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sz w:val="18"/>
                <w:szCs w:val="18"/>
              </w:rPr>
              <w:t>2</w:t>
            </w:r>
          </w:p>
        </w:tc>
      </w:tr>
      <w:tr w:rsidR="00EB5C27" w:rsidRPr="00316B8B" w14:paraId="1EB8762F" w14:textId="77777777" w:rsidTr="00EB45DC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17D5A861" w14:textId="77777777" w:rsidR="00EB5C27" w:rsidRPr="00316B8B" w:rsidRDefault="00EB5C27" w:rsidP="00EB45DC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Routing</w:t>
            </w:r>
            <w:r>
              <w:rPr>
                <w:rFonts w:ascii="Cambria" w:hAnsi="Cambria" w:cs="Cambria"/>
                <w:b/>
                <w:bCs/>
                <w:sz w:val="18"/>
                <w:szCs w:val="18"/>
              </w:rPr>
              <w:t xml:space="preserve"> / Controllers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7AA9465C" w14:textId="6B21CE92" w:rsidR="00EB5C27" w:rsidRPr="00316B8B" w:rsidRDefault="00EB5C27" w:rsidP="00EB45DC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</w:t>
            </w:r>
            <w:r w:rsidR="00085054" w:rsidRPr="00316B8B">
              <w:rPr>
                <w:rFonts w:ascii="Cambria" w:hAnsi="Cambria" w:cs="Cambria"/>
                <w:sz w:val="18"/>
                <w:szCs w:val="18"/>
              </w:rPr>
              <w:t>No CRUD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4AFD2F4F" w14:textId="77777777" w:rsidR="00EB5C27" w:rsidRPr="00316B8B" w:rsidRDefault="00EB5C27" w:rsidP="00EB45DC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Partly complete </w:t>
            </w:r>
            <w:r>
              <w:rPr>
                <w:rFonts w:ascii="Cambria" w:hAnsi="Cambria" w:cs="Cambria"/>
                <w:sz w:val="18"/>
                <w:szCs w:val="18"/>
              </w:rPr>
              <w:t>CRUD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6E0CB526" w14:textId="77777777" w:rsidR="00EB5C27" w:rsidRPr="00316B8B" w:rsidRDefault="00EB5C27" w:rsidP="00EB45DC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Mostly complete &amp; accurate </w:t>
            </w:r>
            <w:r>
              <w:rPr>
                <w:rFonts w:ascii="Cambria" w:hAnsi="Cambria" w:cs="Cambria"/>
                <w:sz w:val="18"/>
                <w:szCs w:val="18"/>
              </w:rPr>
              <w:t>CRUD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788E6FA2" w14:textId="77777777" w:rsidR="00EB5C27" w:rsidRPr="00316B8B" w:rsidRDefault="00EB5C27" w:rsidP="00EB45DC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Full CRUD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0B5D8B5F" w14:textId="77777777" w:rsidR="00EB5C27" w:rsidRPr="00316B8B" w:rsidRDefault="00EB5C27" w:rsidP="00EB45DC">
            <w:pPr>
              <w:jc w:val="center"/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16</w:t>
            </w:r>
          </w:p>
        </w:tc>
      </w:tr>
      <w:tr w:rsidR="00EB5C27" w:rsidRPr="00316B8B" w14:paraId="6ED75538" w14:textId="77777777" w:rsidTr="00391EF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5EC44B89" w14:textId="77777777" w:rsidR="00EB5C27" w:rsidRPr="00316B8B" w:rsidRDefault="00EB5C27" w:rsidP="00391EF2">
            <w:pPr>
              <w:pStyle w:val="Heading2"/>
              <w:numPr>
                <w:ilvl w:val="0"/>
                <w:numId w:val="0"/>
              </w:numPr>
              <w:rPr>
                <w:rFonts w:ascii="Cambria" w:hAnsi="Cambria" w:cs="Cambria"/>
                <w:szCs w:val="18"/>
              </w:rPr>
            </w:pPr>
            <w:r w:rsidRPr="00316B8B">
              <w:rPr>
                <w:rFonts w:ascii="Cambria" w:hAnsi="Cambria" w:cs="Cambria"/>
                <w:szCs w:val="18"/>
              </w:rPr>
              <w:t>Authentication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2B92A661" w14:textId="77777777" w:rsidR="00EB5C27" w:rsidRPr="00316B8B" w:rsidRDefault="00EB5C27" w:rsidP="00391EF2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Auth missing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3405A863" w14:textId="77777777" w:rsidR="00EB5C27" w:rsidRPr="00316B8B" w:rsidRDefault="00EB5C27" w:rsidP="00391EF2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Some </w:t>
            </w:r>
            <w:proofErr w:type="gramStart"/>
            <w:r w:rsidRPr="00316B8B">
              <w:rPr>
                <w:rFonts w:ascii="Cambria" w:hAnsi="Cambria" w:cs="Cambria"/>
                <w:sz w:val="18"/>
                <w:szCs w:val="18"/>
              </w:rPr>
              <w:t>authentication</w:t>
            </w:r>
            <w:proofErr w:type="gramEnd"/>
            <w:r w:rsidRPr="00316B8B">
              <w:rPr>
                <w:rFonts w:ascii="Cambria" w:hAnsi="Cambria" w:cs="Cambria"/>
                <w:sz w:val="18"/>
                <w:szCs w:val="18"/>
              </w:rPr>
              <w:t xml:space="preserve"> complete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5819ACF0" w14:textId="77777777" w:rsidR="00EB5C27" w:rsidRPr="00316B8B" w:rsidRDefault="00EB5C27" w:rsidP="00391EF2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Most Auth complete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6C0C5E42" w14:textId="77777777" w:rsidR="00EB5C27" w:rsidRPr="00316B8B" w:rsidRDefault="00EB5C27" w:rsidP="00391EF2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All pages except Home page</w:t>
            </w:r>
            <w:r>
              <w:rPr>
                <w:rFonts w:ascii="Cambria" w:hAnsi="Cambria" w:cs="Cambria"/>
                <w:sz w:val="18"/>
                <w:szCs w:val="18"/>
              </w:rPr>
              <w:t>, register, login</w:t>
            </w:r>
            <w:r w:rsidRPr="00316B8B">
              <w:rPr>
                <w:rFonts w:ascii="Cambria" w:hAnsi="Cambria" w:cs="Cambria"/>
                <w:sz w:val="18"/>
                <w:szCs w:val="18"/>
              </w:rPr>
              <w:t xml:space="preserve"> and Read-only list secured</w:t>
            </w:r>
            <w:r>
              <w:rPr>
                <w:rFonts w:ascii="Cambria" w:hAnsi="Cambria" w:cs="Cambria"/>
                <w:sz w:val="18"/>
                <w:szCs w:val="18"/>
              </w:rPr>
              <w:t>, 1 social auth working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188F979" w14:textId="77777777" w:rsidR="00EB5C27" w:rsidRPr="00316B8B" w:rsidRDefault="00EB5C27" w:rsidP="00391EF2">
            <w:pPr>
              <w:jc w:val="center"/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8</w:t>
            </w:r>
          </w:p>
        </w:tc>
      </w:tr>
      <w:tr w:rsidR="00EB5C27" w:rsidRPr="00316B8B" w14:paraId="73E78FE5" w14:textId="77777777" w:rsidTr="00294303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226EFB39" w14:textId="77777777" w:rsidR="00EB5C27" w:rsidRPr="00316B8B" w:rsidRDefault="00EB5C27" w:rsidP="00294303">
            <w:pPr>
              <w:pStyle w:val="Heading2"/>
              <w:numPr>
                <w:ilvl w:val="0"/>
                <w:numId w:val="0"/>
              </w:numPr>
              <w:rPr>
                <w:rFonts w:ascii="Cambria" w:hAnsi="Cambria" w:cs="Cambria"/>
                <w:szCs w:val="18"/>
              </w:rPr>
            </w:pPr>
            <w:r w:rsidRPr="00316B8B">
              <w:rPr>
                <w:rFonts w:ascii="Cambria" w:hAnsi="Cambria" w:cs="Cambria"/>
                <w:szCs w:val="18"/>
              </w:rPr>
              <w:t xml:space="preserve">Student Chosen Feature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16A87C19" w14:textId="77777777" w:rsidR="00EB5C27" w:rsidRPr="00316B8B" w:rsidRDefault="00EB5C27" w:rsidP="00294303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58AD7C02" w14:textId="77777777" w:rsidR="00EB5C27" w:rsidRPr="00316B8B" w:rsidRDefault="00EB5C27" w:rsidP="00294303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Some attempt to implement feature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127B4A05" w14:textId="77777777" w:rsidR="00EB5C27" w:rsidRPr="00316B8B" w:rsidRDefault="00EB5C27" w:rsidP="00294303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Mostly implemented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1ED36DDF" w14:textId="77777777" w:rsidR="00EB5C27" w:rsidRPr="00316B8B" w:rsidRDefault="00EB5C27" w:rsidP="00294303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Fully implemented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02AC580" w14:textId="77777777" w:rsidR="00EB5C27" w:rsidRPr="00316B8B" w:rsidRDefault="00EB5C27" w:rsidP="00294303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4</w:t>
            </w:r>
          </w:p>
        </w:tc>
      </w:tr>
      <w:tr w:rsidR="00EB5C27" w:rsidRPr="00316B8B" w14:paraId="0DED4347" w14:textId="77777777" w:rsidTr="001152E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023F7100" w14:textId="77777777" w:rsidR="00EB5C27" w:rsidRPr="00316B8B" w:rsidRDefault="00EB5C27" w:rsidP="001152E2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C</w:t>
            </w:r>
            <w:r>
              <w:rPr>
                <w:rFonts w:ascii="Cambria" w:hAnsi="Cambria" w:cs="Cambria"/>
                <w:b/>
                <w:bCs/>
                <w:sz w:val="18"/>
                <w:szCs w:val="18"/>
              </w:rPr>
              <w:t>SS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56DEC605" w14:textId="77777777" w:rsidR="00EB5C27" w:rsidRPr="00316B8B" w:rsidRDefault="00EB5C27" w:rsidP="001152E2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3B5F906D" w14:textId="77777777" w:rsidR="00EB5C27" w:rsidRPr="00316B8B" w:rsidRDefault="00EB5C27" w:rsidP="001152E2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Minimal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5C347193" w14:textId="77777777" w:rsidR="00EB5C27" w:rsidRPr="00316B8B" w:rsidRDefault="00EB5C27" w:rsidP="001152E2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Partial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62F5F548" w14:textId="77777777" w:rsidR="00EB5C27" w:rsidRPr="00316B8B" w:rsidRDefault="00EB5C27" w:rsidP="001152E2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Complete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0CFC60B" w14:textId="77777777" w:rsidR="00EB5C27" w:rsidRPr="00316B8B" w:rsidRDefault="00EB5C27" w:rsidP="001152E2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2</w:t>
            </w:r>
          </w:p>
        </w:tc>
      </w:tr>
      <w:tr w:rsidR="00EB5C27" w:rsidRPr="00316B8B" w14:paraId="5CDC16A5" w14:textId="77777777" w:rsidTr="00535E14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03145EA1" w14:textId="77777777" w:rsidR="00EB5C27" w:rsidRPr="00316B8B" w:rsidRDefault="00EB5C27" w:rsidP="00535E14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Code Commenting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3F7EFC96" w14:textId="77777777" w:rsidR="00EB5C27" w:rsidRPr="00316B8B" w:rsidRDefault="00EB5C27" w:rsidP="00535E14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No comments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05ACE5E2" w14:textId="77777777" w:rsidR="00EB5C27" w:rsidRPr="00316B8B" w:rsidRDefault="00EB5C27" w:rsidP="00535E14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Some attempt to explain code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54FBBBFC" w14:textId="77777777" w:rsidR="00EB5C27" w:rsidRPr="00316B8B" w:rsidRDefault="00EB5C27" w:rsidP="00535E14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Most sections clearly explained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586784D1" w14:textId="77777777" w:rsidR="00EB5C27" w:rsidRPr="00316B8B" w:rsidRDefault="00EB5C27" w:rsidP="00535E14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All sections clearly explained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65F30B4" w14:textId="77777777" w:rsidR="00EB5C27" w:rsidRPr="00316B8B" w:rsidRDefault="00EB5C27" w:rsidP="00535E14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sz w:val="18"/>
                <w:szCs w:val="18"/>
              </w:rPr>
              <w:t>2</w:t>
            </w:r>
          </w:p>
        </w:tc>
      </w:tr>
      <w:tr w:rsidR="000D7641" w:rsidRPr="00316B8B" w14:paraId="30F572EC" w14:textId="77777777" w:rsidTr="000D7641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359940CF" w14:textId="7042E02E" w:rsidR="000D7641" w:rsidRPr="00316B8B" w:rsidRDefault="000D7641" w:rsidP="000D5A96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Version Control</w:t>
            </w:r>
            <w:r>
              <w:rPr>
                <w:rFonts w:ascii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535825A2" w14:textId="77777777" w:rsidR="000D7641" w:rsidRPr="00316B8B" w:rsidRDefault="000D7641" w:rsidP="00283B37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77A888EC" w14:textId="77777777" w:rsidR="000D7641" w:rsidRPr="00316B8B" w:rsidRDefault="000D7641" w:rsidP="00283B37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1799B41B" w14:textId="77777777" w:rsidR="000D7641" w:rsidRPr="00316B8B" w:rsidRDefault="000D7641" w:rsidP="00283B37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7E9F38B6" w14:textId="300E36F6" w:rsidR="000D7641" w:rsidRPr="00EE0C35" w:rsidRDefault="000D7641" w:rsidP="00283B37">
            <w:pPr>
              <w:rPr>
                <w:rFonts w:ascii="Cambria" w:hAnsi="Cambria" w:cs="Cambria"/>
                <w:sz w:val="18"/>
                <w:szCs w:val="18"/>
              </w:rPr>
            </w:pPr>
            <w:r w:rsidRPr="00EE0C35">
              <w:rPr>
                <w:rFonts w:ascii="Cambria" w:hAnsi="Cambria"/>
                <w:sz w:val="18"/>
              </w:rPr>
              <w:t xml:space="preserve">Private repo, </w:t>
            </w:r>
            <w:r w:rsidR="007A23DB">
              <w:rPr>
                <w:rFonts w:ascii="Cambria" w:hAnsi="Cambria"/>
                <w:sz w:val="18"/>
              </w:rPr>
              <w:t>eduardojaime</w:t>
            </w:r>
            <w:r w:rsidRPr="00EE0C35">
              <w:rPr>
                <w:rFonts w:ascii="Cambria" w:hAnsi="Cambria"/>
                <w:sz w:val="18"/>
              </w:rPr>
              <w:t xml:space="preserve"> invited, README file, min 4 </w:t>
            </w:r>
            <w:r>
              <w:rPr>
                <w:rFonts w:ascii="Cambria" w:hAnsi="Cambria"/>
                <w:sz w:val="18"/>
              </w:rPr>
              <w:t xml:space="preserve">descriptive </w:t>
            </w:r>
            <w:r w:rsidRPr="00EE0C35">
              <w:rPr>
                <w:rFonts w:ascii="Cambria" w:hAnsi="Cambria"/>
                <w:sz w:val="18"/>
              </w:rPr>
              <w:t>commits over min 2 days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D4F9434" w14:textId="0CB90AD3" w:rsidR="000D7641" w:rsidRPr="00316B8B" w:rsidRDefault="000D5A96" w:rsidP="00283B37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sz w:val="18"/>
                <w:szCs w:val="18"/>
              </w:rPr>
              <w:t>2</w:t>
            </w:r>
          </w:p>
        </w:tc>
      </w:tr>
      <w:tr w:rsidR="00F929EE" w:rsidRPr="00316B8B" w14:paraId="06999D0A" w14:textId="77777777" w:rsidTr="000D5A96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57DDB616" w14:textId="33D9CB77" w:rsidR="00F929EE" w:rsidRPr="00316B8B" w:rsidRDefault="00F929EE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Cloud Deployment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6F9F5031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4DD45EB6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67425025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EEAF6" w:themeFill="accent1" w:themeFillTint="33"/>
          </w:tcPr>
          <w:p w14:paraId="76098816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6B69C5E" w14:textId="29875A14" w:rsidR="00F929EE" w:rsidRPr="00316B8B" w:rsidRDefault="000D5A96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>
              <w:rPr>
                <w:rFonts w:ascii="Cambria" w:hAnsi="Cambria" w:cs="Cambria"/>
                <w:b/>
                <w:bCs/>
                <w:sz w:val="18"/>
                <w:szCs w:val="18"/>
              </w:rPr>
              <w:t>2</w:t>
            </w:r>
          </w:p>
        </w:tc>
      </w:tr>
    </w:tbl>
    <w:p w14:paraId="5BB151F8" w14:textId="77777777" w:rsidR="002569BC" w:rsidRPr="00316B8B" w:rsidRDefault="002569BC">
      <w:pPr>
        <w:rPr>
          <w:rFonts w:ascii="Cambria" w:hAnsi="Cambria"/>
        </w:rPr>
      </w:pPr>
    </w:p>
    <w:sectPr w:rsidR="002569BC" w:rsidRPr="00316B8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DE5A" w14:textId="77777777" w:rsidR="00CB7001" w:rsidRDefault="00CB7001">
      <w:r>
        <w:separator/>
      </w:r>
    </w:p>
  </w:endnote>
  <w:endnote w:type="continuationSeparator" w:id="0">
    <w:p w14:paraId="460761B5" w14:textId="77777777" w:rsidR="00CB7001" w:rsidRDefault="00CB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D7C3" w14:textId="0F13C088" w:rsidR="002569BC" w:rsidRDefault="002569BC">
    <w:pPr>
      <w:pStyle w:val="Footer"/>
      <w:jc w:val="center"/>
    </w:pPr>
    <w:r>
      <w:rPr>
        <w:rFonts w:ascii="Cambria" w:hAnsi="Cambria" w:cs="Cambria"/>
      </w:rPr>
      <w:t xml:space="preserve">Page </w:t>
    </w:r>
    <w:r>
      <w:rPr>
        <w:rFonts w:cs="Cambria"/>
      </w:rPr>
      <w:fldChar w:fldCharType="begin"/>
    </w:r>
    <w:r>
      <w:rPr>
        <w:rFonts w:cs="Cambria"/>
      </w:rPr>
      <w:instrText xml:space="preserve"> PAGE </w:instrText>
    </w:r>
    <w:r>
      <w:rPr>
        <w:rFonts w:cs="Cambria"/>
      </w:rPr>
      <w:fldChar w:fldCharType="separate"/>
    </w:r>
    <w:r w:rsidR="00EB5C27">
      <w:rPr>
        <w:rFonts w:cs="Cambria"/>
        <w:noProof/>
      </w:rPr>
      <w:t>4</w:t>
    </w:r>
    <w:r>
      <w:rPr>
        <w:rFonts w:cs="Cambria"/>
      </w:rPr>
      <w:fldChar w:fldCharType="end"/>
    </w:r>
    <w:r>
      <w:rPr>
        <w:rFonts w:ascii="Cambria" w:hAnsi="Cambria" w:cs="Cambria"/>
      </w:rPr>
      <w:t xml:space="preserve"> of </w:t>
    </w:r>
    <w:r>
      <w:rPr>
        <w:rFonts w:cs="Cambria"/>
      </w:rPr>
      <w:fldChar w:fldCharType="begin"/>
    </w:r>
    <w:r>
      <w:rPr>
        <w:rFonts w:cs="Cambria"/>
      </w:rPr>
      <w:instrText xml:space="preserve"> NUMPAGES \*Arabic </w:instrText>
    </w:r>
    <w:r>
      <w:rPr>
        <w:rFonts w:cs="Cambria"/>
      </w:rPr>
      <w:fldChar w:fldCharType="separate"/>
    </w:r>
    <w:r w:rsidR="00EB5C27">
      <w:rPr>
        <w:rFonts w:cs="Cambria"/>
        <w:noProof/>
      </w:rPr>
      <w:t>4</w:t>
    </w:r>
    <w:r>
      <w:rPr>
        <w:rFonts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A03E8" w14:textId="77777777" w:rsidR="00CB7001" w:rsidRDefault="00CB7001">
      <w:r>
        <w:separator/>
      </w:r>
    </w:p>
  </w:footnote>
  <w:footnote w:type="continuationSeparator" w:id="0">
    <w:p w14:paraId="303A2007" w14:textId="77777777" w:rsidR="00CB7001" w:rsidRDefault="00CB7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B94F" w14:textId="3B8662B2" w:rsidR="002569BC" w:rsidRDefault="002569BC">
    <w:pPr>
      <w:pStyle w:val="Header"/>
      <w:rPr>
        <w:rFonts w:ascii="Cambria" w:hAnsi="Cambria" w:cs="Cambria"/>
        <w:color w:val="808080"/>
        <w:sz w:val="22"/>
      </w:rPr>
    </w:pPr>
    <w:r>
      <w:rPr>
        <w:rFonts w:ascii="Cambria" w:hAnsi="Cambria" w:cs="Cambria"/>
        <w:b/>
        <w:bCs/>
        <w:color w:val="808080"/>
        <w:sz w:val="22"/>
      </w:rPr>
      <w:t xml:space="preserve">COMP </w:t>
    </w:r>
    <w:r w:rsidR="00CA554C">
      <w:rPr>
        <w:rFonts w:ascii="Cambria" w:hAnsi="Cambria" w:cs="Cambria"/>
        <w:b/>
        <w:bCs/>
        <w:color w:val="808080"/>
        <w:sz w:val="22"/>
      </w:rPr>
      <w:t>2068</w:t>
    </w:r>
    <w:r>
      <w:rPr>
        <w:rFonts w:ascii="Cambria" w:hAnsi="Cambria" w:cs="Cambria"/>
        <w:b/>
        <w:bCs/>
        <w:color w:val="808080"/>
        <w:sz w:val="22"/>
      </w:rPr>
      <w:t xml:space="preserve"> Assignment </w:t>
    </w:r>
    <w:r w:rsidR="004B5936">
      <w:rPr>
        <w:rFonts w:ascii="Cambria" w:hAnsi="Cambria" w:cs="Cambria"/>
        <w:b/>
        <w:bCs/>
        <w:color w:val="808080"/>
        <w:sz w:val="22"/>
      </w:rPr>
      <w:t>2</w:t>
    </w:r>
  </w:p>
  <w:p w14:paraId="3552F9D8" w14:textId="4824C75F" w:rsidR="002569BC" w:rsidRDefault="00CA554C">
    <w:pPr>
      <w:pStyle w:val="Header"/>
    </w:pPr>
    <w:r>
      <w:rPr>
        <w:rFonts w:ascii="Cambria" w:hAnsi="Cambria" w:cs="Cambria"/>
        <w:color w:val="808080"/>
        <w:sz w:val="22"/>
      </w:rPr>
      <w:t>Eduardo Jaime</w:t>
    </w:r>
    <w:r w:rsidR="00990A59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9570612" wp14:editId="3C0BEC81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4864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EA4E6" id="Line 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6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" strokecolor="gray" strokeweight=".26mm">
              <v:stroke joinstyle="miter" endcap="square"/>
            </v:line>
          </w:pict>
        </mc:Fallback>
      </mc:AlternateContent>
    </w:r>
  </w:p>
  <w:p w14:paraId="4B47ADE8" w14:textId="77777777" w:rsidR="002569BC" w:rsidRDefault="002569BC">
    <w:pPr>
      <w:pStyle w:val="Header"/>
    </w:pPr>
  </w:p>
  <w:p w14:paraId="17E78057" w14:textId="77777777" w:rsidR="002569BC" w:rsidRDefault="00256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1665E71"/>
    <w:multiLevelType w:val="hybridMultilevel"/>
    <w:tmpl w:val="AB6A8568"/>
    <w:lvl w:ilvl="0" w:tplc="7ED8AB1A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F36879"/>
    <w:multiLevelType w:val="hybridMultilevel"/>
    <w:tmpl w:val="8E7490E0"/>
    <w:lvl w:ilvl="0" w:tplc="811EE428">
      <w:numFmt w:val="bullet"/>
      <w:lvlText w:val="-"/>
      <w:lvlJc w:val="left"/>
      <w:pPr>
        <w:ind w:left="720" w:hanging="360"/>
      </w:pPr>
      <w:rPr>
        <w:rFonts w:ascii="Calibri" w:eastAsia="Times New Roman" w:hAnsi="Calibri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E3C7F"/>
    <w:multiLevelType w:val="hybridMultilevel"/>
    <w:tmpl w:val="440E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93BCA"/>
    <w:multiLevelType w:val="hybridMultilevel"/>
    <w:tmpl w:val="42AA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75449"/>
    <w:multiLevelType w:val="hybridMultilevel"/>
    <w:tmpl w:val="BD4EF4A6"/>
    <w:lvl w:ilvl="0" w:tplc="F2ECE132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E610D1"/>
    <w:multiLevelType w:val="hybridMultilevel"/>
    <w:tmpl w:val="9A4E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1377E"/>
    <w:multiLevelType w:val="hybridMultilevel"/>
    <w:tmpl w:val="4644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21309"/>
    <w:multiLevelType w:val="hybridMultilevel"/>
    <w:tmpl w:val="0CF4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F39CC"/>
    <w:multiLevelType w:val="hybridMultilevel"/>
    <w:tmpl w:val="45C27DA6"/>
    <w:lvl w:ilvl="0" w:tplc="D6D08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A5F96"/>
    <w:multiLevelType w:val="hybridMultilevel"/>
    <w:tmpl w:val="A91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84003"/>
    <w:multiLevelType w:val="hybridMultilevel"/>
    <w:tmpl w:val="B0F2ACD8"/>
    <w:lvl w:ilvl="0" w:tplc="B1BE6D54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67CE5"/>
    <w:multiLevelType w:val="hybridMultilevel"/>
    <w:tmpl w:val="6782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D5ADC"/>
    <w:multiLevelType w:val="hybridMultilevel"/>
    <w:tmpl w:val="E088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4"/>
  </w:num>
  <w:num w:numId="10">
    <w:abstractNumId w:val="18"/>
  </w:num>
  <w:num w:numId="11">
    <w:abstractNumId w:val="12"/>
  </w:num>
  <w:num w:numId="12">
    <w:abstractNumId w:val="13"/>
  </w:num>
  <w:num w:numId="13">
    <w:abstractNumId w:val="17"/>
  </w:num>
  <w:num w:numId="14">
    <w:abstractNumId w:val="15"/>
  </w:num>
  <w:num w:numId="15">
    <w:abstractNumId w:val="7"/>
  </w:num>
  <w:num w:numId="16">
    <w:abstractNumId w:val="8"/>
  </w:num>
  <w:num w:numId="17">
    <w:abstractNumId w:val="19"/>
  </w:num>
  <w:num w:numId="18">
    <w:abstractNumId w:val="10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9"/>
    <w:rsid w:val="0001368B"/>
    <w:rsid w:val="0003057A"/>
    <w:rsid w:val="00031CED"/>
    <w:rsid w:val="000373B8"/>
    <w:rsid w:val="00063E52"/>
    <w:rsid w:val="00085054"/>
    <w:rsid w:val="000A1631"/>
    <w:rsid w:val="000C4A9F"/>
    <w:rsid w:val="000D5A96"/>
    <w:rsid w:val="000D7641"/>
    <w:rsid w:val="000E5C6C"/>
    <w:rsid w:val="00102A5E"/>
    <w:rsid w:val="001060AD"/>
    <w:rsid w:val="00112A45"/>
    <w:rsid w:val="0012090F"/>
    <w:rsid w:val="00145121"/>
    <w:rsid w:val="00160674"/>
    <w:rsid w:val="0016382E"/>
    <w:rsid w:val="00177AF8"/>
    <w:rsid w:val="00181AFB"/>
    <w:rsid w:val="00194144"/>
    <w:rsid w:val="001A3BB8"/>
    <w:rsid w:val="001B11F0"/>
    <w:rsid w:val="001D7896"/>
    <w:rsid w:val="001F784F"/>
    <w:rsid w:val="001F7A83"/>
    <w:rsid w:val="00207259"/>
    <w:rsid w:val="00223F92"/>
    <w:rsid w:val="00234007"/>
    <w:rsid w:val="002569BC"/>
    <w:rsid w:val="002863FD"/>
    <w:rsid w:val="002E1DB1"/>
    <w:rsid w:val="00316B8B"/>
    <w:rsid w:val="00341DC0"/>
    <w:rsid w:val="003643BC"/>
    <w:rsid w:val="0039572B"/>
    <w:rsid w:val="003B082C"/>
    <w:rsid w:val="003B2BB3"/>
    <w:rsid w:val="003C465A"/>
    <w:rsid w:val="003D7BE8"/>
    <w:rsid w:val="003E3941"/>
    <w:rsid w:val="003F116E"/>
    <w:rsid w:val="003F5D7A"/>
    <w:rsid w:val="00436E07"/>
    <w:rsid w:val="0045469F"/>
    <w:rsid w:val="00455004"/>
    <w:rsid w:val="004552BA"/>
    <w:rsid w:val="00455B78"/>
    <w:rsid w:val="00466328"/>
    <w:rsid w:val="004A58C0"/>
    <w:rsid w:val="004B5936"/>
    <w:rsid w:val="004F28A3"/>
    <w:rsid w:val="00505BDC"/>
    <w:rsid w:val="00522E45"/>
    <w:rsid w:val="00542B88"/>
    <w:rsid w:val="0055450F"/>
    <w:rsid w:val="005609ED"/>
    <w:rsid w:val="0056618F"/>
    <w:rsid w:val="005B7CD1"/>
    <w:rsid w:val="00602FA3"/>
    <w:rsid w:val="00614EA8"/>
    <w:rsid w:val="006407F5"/>
    <w:rsid w:val="00660034"/>
    <w:rsid w:val="007204AB"/>
    <w:rsid w:val="00730FB9"/>
    <w:rsid w:val="007646A0"/>
    <w:rsid w:val="00775DC5"/>
    <w:rsid w:val="00792529"/>
    <w:rsid w:val="007932D7"/>
    <w:rsid w:val="007A23DB"/>
    <w:rsid w:val="007A7959"/>
    <w:rsid w:val="007B0D20"/>
    <w:rsid w:val="007C0034"/>
    <w:rsid w:val="007C0861"/>
    <w:rsid w:val="007C1B30"/>
    <w:rsid w:val="007D4DE5"/>
    <w:rsid w:val="007F3359"/>
    <w:rsid w:val="008145AE"/>
    <w:rsid w:val="00831907"/>
    <w:rsid w:val="00833425"/>
    <w:rsid w:val="0084089D"/>
    <w:rsid w:val="00850CC4"/>
    <w:rsid w:val="008A727C"/>
    <w:rsid w:val="008E003D"/>
    <w:rsid w:val="00903E73"/>
    <w:rsid w:val="009162E6"/>
    <w:rsid w:val="00932D26"/>
    <w:rsid w:val="00945C0B"/>
    <w:rsid w:val="00961DD9"/>
    <w:rsid w:val="00974671"/>
    <w:rsid w:val="00980476"/>
    <w:rsid w:val="00990A59"/>
    <w:rsid w:val="009A1495"/>
    <w:rsid w:val="009F5882"/>
    <w:rsid w:val="00A0004F"/>
    <w:rsid w:val="00A03042"/>
    <w:rsid w:val="00A7424D"/>
    <w:rsid w:val="00A902D9"/>
    <w:rsid w:val="00AD43F5"/>
    <w:rsid w:val="00AE343B"/>
    <w:rsid w:val="00AF2335"/>
    <w:rsid w:val="00AF4206"/>
    <w:rsid w:val="00B36D33"/>
    <w:rsid w:val="00B664FA"/>
    <w:rsid w:val="00B67226"/>
    <w:rsid w:val="00BB06D1"/>
    <w:rsid w:val="00BB6C49"/>
    <w:rsid w:val="00BE1163"/>
    <w:rsid w:val="00BF248E"/>
    <w:rsid w:val="00BF3F9D"/>
    <w:rsid w:val="00BF47DA"/>
    <w:rsid w:val="00BF58BC"/>
    <w:rsid w:val="00C25E26"/>
    <w:rsid w:val="00C31B42"/>
    <w:rsid w:val="00C42C13"/>
    <w:rsid w:val="00C52796"/>
    <w:rsid w:val="00C551BC"/>
    <w:rsid w:val="00C61CEE"/>
    <w:rsid w:val="00C65207"/>
    <w:rsid w:val="00C85AF0"/>
    <w:rsid w:val="00C968E0"/>
    <w:rsid w:val="00CA554C"/>
    <w:rsid w:val="00CA607F"/>
    <w:rsid w:val="00CB7001"/>
    <w:rsid w:val="00CC205F"/>
    <w:rsid w:val="00D0302D"/>
    <w:rsid w:val="00D05ECD"/>
    <w:rsid w:val="00D52DE5"/>
    <w:rsid w:val="00D57099"/>
    <w:rsid w:val="00D6232A"/>
    <w:rsid w:val="00D64C8F"/>
    <w:rsid w:val="00DA1AD9"/>
    <w:rsid w:val="00DA23E6"/>
    <w:rsid w:val="00DB3CFA"/>
    <w:rsid w:val="00DF05C1"/>
    <w:rsid w:val="00E3013B"/>
    <w:rsid w:val="00E364AB"/>
    <w:rsid w:val="00E41B97"/>
    <w:rsid w:val="00E55A3D"/>
    <w:rsid w:val="00E7043D"/>
    <w:rsid w:val="00E75A47"/>
    <w:rsid w:val="00E83020"/>
    <w:rsid w:val="00E9304F"/>
    <w:rsid w:val="00EA0654"/>
    <w:rsid w:val="00EB5C27"/>
    <w:rsid w:val="00EE0C35"/>
    <w:rsid w:val="00EE26B7"/>
    <w:rsid w:val="00EF7A71"/>
    <w:rsid w:val="00F0014B"/>
    <w:rsid w:val="00F269E3"/>
    <w:rsid w:val="00F66538"/>
    <w:rsid w:val="00F732EB"/>
    <w:rsid w:val="00F929EE"/>
    <w:rsid w:val="00F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5803E9B1"/>
  <w15:chartTrackingRefBased/>
  <w15:docId w15:val="{F38AED98-FAFE-4D9E-B01B-A961556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Cambria" w:eastAsia="Times New Roman" w:hAnsi="Cambria" w:cs="Aria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8z0">
    <w:name w:val="WW8Num8z0"/>
    <w:rPr>
      <w:rFonts w:ascii="Cambria" w:eastAsia="Times New Roman" w:hAnsi="Cambria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lang w:val="en-C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E1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B4ACF-5858-4AD4-AB9C-9E29F99D7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Computer Programming Concepts</vt:lpstr>
    </vt:vector>
  </TitlesOfParts>
  <Company>Georgian College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Computer Programming Concepts</dc:title>
  <dc:subject/>
  <dc:creator>steph</dc:creator>
  <cp:keywords/>
  <cp:lastModifiedBy>Eduardo Jaime</cp:lastModifiedBy>
  <cp:revision>27</cp:revision>
  <cp:lastPrinted>2021-07-08T10:56:00Z</cp:lastPrinted>
  <dcterms:created xsi:type="dcterms:W3CDTF">2020-01-03T15:26:00Z</dcterms:created>
  <dcterms:modified xsi:type="dcterms:W3CDTF">2022-03-04T22:39:00Z</dcterms:modified>
</cp:coreProperties>
</file>